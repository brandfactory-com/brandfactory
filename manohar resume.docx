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06D" w:rsidRPr="00D85CDE" w:rsidRDefault="00A67DA9" w:rsidP="0076506D">
      <w:pPr>
        <w:pStyle w:val="TextBody"/>
        <w:jc w:val="center"/>
        <w:rPr>
          <w:b/>
          <w:i w:val="0"/>
          <w:sz w:val="32"/>
          <w:szCs w:val="32"/>
        </w:rPr>
      </w:pPr>
      <w:bookmarkStart w:id="0" w:name="_GoBack"/>
      <w:bookmarkEnd w:id="0"/>
      <w:r>
        <w:rPr>
          <w:b/>
          <w:i w:val="0"/>
          <w:sz w:val="32"/>
          <w:szCs w:val="32"/>
        </w:rPr>
        <w:t>MANOHAR</w:t>
      </w:r>
    </w:p>
    <w:p w:rsidR="00806151" w:rsidRDefault="00806151" w:rsidP="0076506D">
      <w:pPr>
        <w:pStyle w:val="BodyText"/>
        <w:shd w:val="clear" w:color="auto" w:fill="FFFFFF"/>
        <w:spacing w:line="280" w:lineRule="exact"/>
        <w:rPr>
          <w:rFonts w:cs="Times New Roman"/>
          <w:szCs w:val="24"/>
        </w:rPr>
      </w:pPr>
    </w:p>
    <w:p w:rsidR="0076506D" w:rsidRPr="00D85CDE" w:rsidRDefault="00806151" w:rsidP="0076506D">
      <w:pPr>
        <w:pStyle w:val="BodyText"/>
        <w:shd w:val="clear" w:color="auto" w:fill="FFFFFF"/>
        <w:spacing w:line="280" w:lineRule="exact"/>
        <w:rPr>
          <w:rFonts w:cs="Times New Roman"/>
          <w:szCs w:val="24"/>
        </w:rPr>
      </w:pPr>
      <w:r>
        <w:rPr>
          <w:rFonts w:cs="Times New Roman"/>
          <w:szCs w:val="24"/>
        </w:rPr>
        <w:t>Designation: DevOps Engineer</w:t>
      </w:r>
      <w:r w:rsidR="0076506D" w:rsidRPr="00D85CDE">
        <w:rPr>
          <w:rFonts w:cs="Times New Roman"/>
          <w:szCs w:val="24"/>
        </w:rPr>
        <w:t xml:space="preserve">   </w:t>
      </w:r>
    </w:p>
    <w:p w:rsidR="0076506D" w:rsidRPr="00D85CDE" w:rsidRDefault="0076506D" w:rsidP="0076506D">
      <w:pPr>
        <w:pStyle w:val="BodyText"/>
        <w:shd w:val="clear" w:color="auto" w:fill="FFFFFF"/>
        <w:spacing w:line="280" w:lineRule="exact"/>
        <w:rPr>
          <w:rFonts w:cs="Times New Roman"/>
          <w:szCs w:val="24"/>
        </w:rPr>
      </w:pPr>
      <w:r w:rsidRPr="00D85CDE">
        <w:rPr>
          <w:rFonts w:cs="Times New Roman"/>
          <w:szCs w:val="24"/>
        </w:rPr>
        <w:t>Email:</w:t>
      </w:r>
      <w:r w:rsidRPr="00D85CDE">
        <w:rPr>
          <w:rFonts w:cs="Times New Roman"/>
          <w:color w:val="0F243E" w:themeColor="text2" w:themeShade="80"/>
          <w:szCs w:val="24"/>
        </w:rPr>
        <w:t xml:space="preserve"> </w:t>
      </w:r>
      <w:r w:rsidR="00A67DA9">
        <w:rPr>
          <w:rFonts w:cs="Times New Roman"/>
          <w:color w:val="0070C0"/>
          <w:szCs w:val="24"/>
        </w:rPr>
        <w:t>manohardevops.c</w:t>
      </w:r>
      <w:r w:rsidRPr="00D85CDE">
        <w:rPr>
          <w:rFonts w:cs="Times New Roman"/>
          <w:color w:val="0070C0"/>
          <w:szCs w:val="24"/>
        </w:rPr>
        <w:t>@gmail.com</w:t>
      </w:r>
      <w:r w:rsidRPr="00D85CDE">
        <w:rPr>
          <w:rFonts w:cs="Times New Roman"/>
          <w:szCs w:val="24"/>
        </w:rPr>
        <w:t xml:space="preserve">    </w:t>
      </w:r>
      <w:r w:rsidRPr="00D85CDE">
        <w:rPr>
          <w:rFonts w:cs="Times New Roman"/>
          <w:szCs w:val="24"/>
        </w:rPr>
        <w:tab/>
      </w:r>
      <w:r w:rsidRPr="00D85CDE">
        <w:rPr>
          <w:rFonts w:cs="Times New Roman"/>
          <w:szCs w:val="24"/>
        </w:rPr>
        <w:tab/>
      </w:r>
      <w:r w:rsidRPr="00D85CDE">
        <w:rPr>
          <w:rFonts w:cs="Times New Roman"/>
          <w:szCs w:val="24"/>
        </w:rPr>
        <w:tab/>
      </w:r>
      <w:r w:rsidRPr="00D85CDE">
        <w:rPr>
          <w:rFonts w:cs="Times New Roman"/>
          <w:szCs w:val="24"/>
        </w:rPr>
        <w:tab/>
      </w:r>
      <w:r w:rsidRPr="00D85CDE">
        <w:rPr>
          <w:rFonts w:cs="Times New Roman"/>
          <w:szCs w:val="24"/>
        </w:rPr>
        <w:tab/>
      </w:r>
      <w:r w:rsidR="0059697C">
        <w:rPr>
          <w:rFonts w:cs="Times New Roman"/>
          <w:szCs w:val="24"/>
        </w:rPr>
        <w:t xml:space="preserve">  </w:t>
      </w:r>
      <w:r w:rsidR="003C2A79">
        <w:rPr>
          <w:rFonts w:cs="Times New Roman"/>
          <w:szCs w:val="24"/>
        </w:rPr>
        <w:t>Contact: +91-9742037732</w:t>
      </w:r>
    </w:p>
    <w:p w:rsidR="0076506D" w:rsidRPr="00D85CDE" w:rsidRDefault="0076506D" w:rsidP="0076506D">
      <w:pPr>
        <w:spacing w:after="0" w:line="240" w:lineRule="auto"/>
        <w:jc w:val="both"/>
        <w:rPr>
          <w:rFonts w:ascii="Times New Roman" w:eastAsia="Calibri" w:hAnsi="Times New Roman" w:cs="Times New Roman"/>
        </w:rPr>
      </w:pPr>
    </w:p>
    <w:p w:rsidR="0076506D" w:rsidRPr="00D85CDE" w:rsidRDefault="0076506D" w:rsidP="0076506D">
      <w:pPr>
        <w:pStyle w:val="NoSpacing"/>
        <w:shd w:val="clear" w:color="auto" w:fill="D9D9D9"/>
        <w:rPr>
          <w:rFonts w:ascii="Times New Roman" w:hAnsi="Times New Roman"/>
          <w:b/>
          <w:sz w:val="24"/>
          <w:szCs w:val="24"/>
        </w:rPr>
      </w:pPr>
      <w:r w:rsidRPr="00D85CDE">
        <w:rPr>
          <w:rFonts w:ascii="Times New Roman" w:hAnsi="Times New Roman"/>
          <w:b/>
          <w:sz w:val="24"/>
          <w:szCs w:val="24"/>
        </w:rPr>
        <w:t>Professional Experience:</w:t>
      </w:r>
    </w:p>
    <w:p w:rsidR="0076506D" w:rsidRPr="00D85CDE" w:rsidRDefault="0076506D" w:rsidP="0076506D">
      <w:pPr>
        <w:pStyle w:val="TextBody"/>
        <w:jc w:val="left"/>
        <w:rPr>
          <w:sz w:val="24"/>
          <w:szCs w:val="24"/>
        </w:rPr>
      </w:pPr>
    </w:p>
    <w:p w:rsidR="00FB6476" w:rsidRPr="00FB6476" w:rsidRDefault="00C35DC9" w:rsidP="00FB6476">
      <w:pPr>
        <w:numPr>
          <w:ilvl w:val="0"/>
          <w:numId w:val="4"/>
        </w:numPr>
        <w:tabs>
          <w:tab w:val="left" w:pos="1083"/>
        </w:tabs>
        <w:suppressAutoHyphens/>
        <w:spacing w:after="0" w:line="240" w:lineRule="auto"/>
        <w:ind w:left="502"/>
        <w:rPr>
          <w:rFonts w:ascii="Times New Roman" w:eastAsia="Calibri" w:hAnsi="Times New Roman" w:cs="Times New Roman"/>
          <w:sz w:val="24"/>
        </w:rPr>
      </w:pPr>
      <w:r>
        <w:rPr>
          <w:rFonts w:ascii="Times New Roman" w:eastAsia="Calibri" w:hAnsi="Times New Roman" w:cs="Times New Roman"/>
          <w:sz w:val="24"/>
        </w:rPr>
        <w:t>I have 4.2</w:t>
      </w:r>
      <w:r w:rsidR="00A67DA9">
        <w:rPr>
          <w:rFonts w:ascii="Times New Roman" w:eastAsia="Calibri" w:hAnsi="Times New Roman" w:cs="Times New Roman"/>
          <w:sz w:val="24"/>
        </w:rPr>
        <w:t xml:space="preserve"> </w:t>
      </w:r>
      <w:r w:rsidR="00FB6476" w:rsidRPr="00FB6476">
        <w:rPr>
          <w:rFonts w:ascii="Times New Roman" w:eastAsia="Calibri" w:hAnsi="Times New Roman" w:cs="Times New Roman"/>
          <w:sz w:val="24"/>
        </w:rPr>
        <w:t xml:space="preserve"> years of experience in IT industry. Currently I am working on AWS</w:t>
      </w:r>
      <w:r w:rsidR="00FB6476">
        <w:rPr>
          <w:rFonts w:ascii="Times New Roman" w:eastAsia="Calibri" w:hAnsi="Times New Roman" w:cs="Times New Roman"/>
          <w:sz w:val="24"/>
        </w:rPr>
        <w:t xml:space="preserve"> &amp; DevOps with</w:t>
      </w:r>
      <w:r w:rsidR="00806151">
        <w:rPr>
          <w:rFonts w:ascii="Times New Roman" w:eastAsia="Calibri" w:hAnsi="Times New Roman" w:cs="Times New Roman"/>
          <w:sz w:val="24"/>
        </w:rPr>
        <w:t xml:space="preserve"> (Jenkins) CI/CD .</w:t>
      </w:r>
    </w:p>
    <w:p w:rsidR="0076506D" w:rsidRDefault="00FB6476" w:rsidP="00FB6476">
      <w:pPr>
        <w:numPr>
          <w:ilvl w:val="0"/>
          <w:numId w:val="4"/>
        </w:numPr>
        <w:tabs>
          <w:tab w:val="left" w:pos="1083"/>
        </w:tabs>
        <w:suppressAutoHyphens/>
        <w:spacing w:after="0" w:line="240" w:lineRule="auto"/>
        <w:ind w:left="502"/>
        <w:rPr>
          <w:rFonts w:ascii="Times New Roman" w:eastAsia="Calibri" w:hAnsi="Times New Roman" w:cs="Times New Roman"/>
          <w:sz w:val="24"/>
        </w:rPr>
      </w:pPr>
      <w:r w:rsidRPr="00FB6476">
        <w:rPr>
          <w:rFonts w:ascii="Times New Roman" w:eastAsia="Calibri" w:hAnsi="Times New Roman" w:cs="Times New Roman"/>
          <w:sz w:val="24"/>
        </w:rPr>
        <w:t>Configuration Management, Build Management, Security Management, Requirement Management and Change Management by using</w:t>
      </w:r>
      <w:r>
        <w:rPr>
          <w:rFonts w:ascii="Times New Roman" w:eastAsia="Calibri" w:hAnsi="Times New Roman" w:cs="Times New Roman"/>
          <w:sz w:val="24"/>
        </w:rPr>
        <w:t xml:space="preserve"> </w:t>
      </w:r>
      <w:r w:rsidRPr="00FB6476">
        <w:rPr>
          <w:rFonts w:ascii="Times New Roman" w:eastAsia="Calibri" w:hAnsi="Times New Roman" w:cs="Times New Roman"/>
          <w:sz w:val="24"/>
        </w:rPr>
        <w:t>licensed &amp; other open source tool</w:t>
      </w:r>
      <w:r w:rsidR="00806151">
        <w:rPr>
          <w:rFonts w:ascii="Times New Roman" w:eastAsia="Calibri" w:hAnsi="Times New Roman" w:cs="Times New Roman"/>
          <w:sz w:val="24"/>
        </w:rPr>
        <w:t>s such as Ansible,</w:t>
      </w:r>
      <w:r w:rsidR="003A2644">
        <w:rPr>
          <w:rFonts w:ascii="Times New Roman" w:eastAsia="Calibri" w:hAnsi="Times New Roman" w:cs="Times New Roman"/>
          <w:sz w:val="24"/>
        </w:rPr>
        <w:t xml:space="preserve"> git, maven, docker,  AWS, </w:t>
      </w:r>
      <w:r w:rsidR="00E84E13">
        <w:rPr>
          <w:rFonts w:ascii="Times New Roman" w:eastAsia="Calibri" w:hAnsi="Times New Roman" w:cs="Times New Roman"/>
          <w:sz w:val="24"/>
        </w:rPr>
        <w:t xml:space="preserve">bash scripting, Jenkins,Terraform </w:t>
      </w:r>
      <w:r w:rsidR="00806151">
        <w:rPr>
          <w:rFonts w:ascii="Times New Roman" w:eastAsia="Calibri" w:hAnsi="Times New Roman" w:cs="Times New Roman"/>
          <w:sz w:val="24"/>
        </w:rPr>
        <w:t>.</w:t>
      </w:r>
      <w:r w:rsidRPr="00FB6476">
        <w:rPr>
          <w:rFonts w:ascii="Times New Roman" w:eastAsia="Calibri" w:hAnsi="Times New Roman" w:cs="Times New Roman"/>
          <w:sz w:val="24"/>
        </w:rPr>
        <w:t>I am working on Linux, Windows OS</w:t>
      </w:r>
      <w:r>
        <w:rPr>
          <w:rFonts w:ascii="Times New Roman" w:eastAsia="Calibri" w:hAnsi="Times New Roman" w:cs="Times New Roman"/>
          <w:sz w:val="24"/>
        </w:rPr>
        <w:t>.</w:t>
      </w:r>
    </w:p>
    <w:p w:rsidR="00DE562A" w:rsidRPr="00FB6476" w:rsidRDefault="00DE562A" w:rsidP="00DE562A">
      <w:pPr>
        <w:tabs>
          <w:tab w:val="left" w:pos="1083"/>
        </w:tabs>
        <w:suppressAutoHyphens/>
        <w:spacing w:after="0" w:line="240" w:lineRule="auto"/>
        <w:ind w:left="502"/>
        <w:rPr>
          <w:rFonts w:ascii="Times New Roman" w:eastAsia="Calibri" w:hAnsi="Times New Roman" w:cs="Times New Roman"/>
          <w:sz w:val="24"/>
        </w:rPr>
      </w:pPr>
    </w:p>
    <w:p w:rsidR="0076506D" w:rsidRPr="00D85CDE" w:rsidRDefault="0076506D" w:rsidP="0076506D">
      <w:pPr>
        <w:pStyle w:val="TextBody"/>
        <w:shd w:val="clear" w:color="auto" w:fill="D9D9D9"/>
        <w:rPr>
          <w:b/>
          <w:i w:val="0"/>
          <w:sz w:val="24"/>
          <w:szCs w:val="24"/>
          <w:shd w:val="clear" w:color="auto" w:fill="D9D9D9"/>
        </w:rPr>
      </w:pPr>
      <w:r w:rsidRPr="00D85CDE">
        <w:rPr>
          <w:b/>
          <w:i w:val="0"/>
          <w:sz w:val="24"/>
          <w:szCs w:val="24"/>
          <w:shd w:val="clear" w:color="auto" w:fill="D9D9D9"/>
        </w:rPr>
        <w:t>PROFILE SUMMARY:</w:t>
      </w:r>
    </w:p>
    <w:p w:rsidR="0076506D" w:rsidRPr="00D85CDE" w:rsidRDefault="0076506D" w:rsidP="0076506D">
      <w:pPr>
        <w:pStyle w:val="ListParagraph"/>
        <w:rPr>
          <w:rFonts w:ascii="Times New Roman" w:hAnsi="Times New Roman"/>
          <w:shd w:val="clear" w:color="auto" w:fill="FFFFFF"/>
        </w:rPr>
      </w:pPr>
    </w:p>
    <w:p w:rsidR="0076506D" w:rsidRPr="00D85CDE" w:rsidRDefault="0076506D" w:rsidP="0076506D">
      <w:pPr>
        <w:pStyle w:val="ListParagraph"/>
        <w:numPr>
          <w:ilvl w:val="0"/>
          <w:numId w:val="13"/>
        </w:numPr>
        <w:spacing w:line="276" w:lineRule="auto"/>
        <w:rPr>
          <w:rFonts w:ascii="Times New Roman" w:hAnsi="Times New Roman"/>
        </w:rPr>
      </w:pPr>
      <w:r w:rsidRPr="00D85CDE">
        <w:rPr>
          <w:rFonts w:ascii="Times New Roman" w:hAnsi="Times New Roman"/>
        </w:rPr>
        <w:t xml:space="preserve">Configuring Jenkins job with related Plugins for Building, Testing and Continuous Deployment to accomplish the complete </w:t>
      </w:r>
      <w:r w:rsidRPr="00D85CDE">
        <w:rPr>
          <w:rFonts w:ascii="Times New Roman" w:hAnsi="Times New Roman"/>
          <w:b/>
        </w:rPr>
        <w:t>CI/CD Pipe line</w:t>
      </w:r>
      <w:r w:rsidRPr="00D85CDE">
        <w:rPr>
          <w:rFonts w:ascii="Times New Roman" w:hAnsi="Times New Roman"/>
        </w:rPr>
        <w:t>.</w:t>
      </w:r>
    </w:p>
    <w:p w:rsidR="005C4C77" w:rsidRDefault="0076506D" w:rsidP="0076506D">
      <w:pPr>
        <w:pStyle w:val="ListParagraph"/>
        <w:numPr>
          <w:ilvl w:val="0"/>
          <w:numId w:val="13"/>
        </w:numPr>
        <w:spacing w:line="276" w:lineRule="auto"/>
        <w:rPr>
          <w:rFonts w:ascii="Times New Roman" w:hAnsi="Times New Roman"/>
        </w:rPr>
      </w:pPr>
      <w:r w:rsidRPr="00D85CDE">
        <w:rPr>
          <w:rFonts w:ascii="Times New Roman" w:hAnsi="Times New Roman"/>
        </w:rPr>
        <w:t xml:space="preserve">Understanding the client environment, administrating and creating solutions using </w:t>
      </w:r>
      <w:r w:rsidRPr="00D85CDE">
        <w:rPr>
          <w:rFonts w:ascii="Times New Roman" w:hAnsi="Times New Roman"/>
          <w:b/>
        </w:rPr>
        <w:t>AWS</w:t>
      </w:r>
      <w:r w:rsidRPr="00D85CDE">
        <w:rPr>
          <w:rFonts w:ascii="Times New Roman" w:hAnsi="Times New Roman"/>
        </w:rPr>
        <w:t xml:space="preserve"> services, </w:t>
      </w:r>
    </w:p>
    <w:p w:rsidR="0076506D" w:rsidRPr="00D85CDE" w:rsidRDefault="005C4C77" w:rsidP="005C4C77">
      <w:pPr>
        <w:pStyle w:val="ListParagraph"/>
        <w:spacing w:line="276" w:lineRule="auto"/>
        <w:rPr>
          <w:rFonts w:ascii="Times New Roman" w:hAnsi="Times New Roman"/>
        </w:rPr>
      </w:pPr>
      <w:r>
        <w:rPr>
          <w:rFonts w:ascii="Times New Roman" w:hAnsi="Times New Roman"/>
        </w:rPr>
        <w:t>Jenkins</w:t>
      </w:r>
      <w:r w:rsidR="00E34D92">
        <w:rPr>
          <w:rFonts w:ascii="Times New Roman" w:hAnsi="Times New Roman"/>
        </w:rPr>
        <w:t xml:space="preserve"> </w:t>
      </w:r>
      <w:r>
        <w:rPr>
          <w:rFonts w:ascii="Times New Roman" w:hAnsi="Times New Roman"/>
        </w:rPr>
        <w:t xml:space="preserve"> </w:t>
      </w:r>
      <w:r w:rsidR="0076506D" w:rsidRPr="00D85CDE">
        <w:rPr>
          <w:rFonts w:ascii="Times New Roman" w:hAnsi="Times New Roman"/>
        </w:rPr>
        <w:t>CI/CD, Git.</w:t>
      </w:r>
    </w:p>
    <w:p w:rsidR="0076506D" w:rsidRPr="009878D9" w:rsidRDefault="0076506D" w:rsidP="009878D9">
      <w:pPr>
        <w:pStyle w:val="ListParagraph"/>
        <w:numPr>
          <w:ilvl w:val="0"/>
          <w:numId w:val="13"/>
        </w:numPr>
        <w:spacing w:line="276" w:lineRule="auto"/>
        <w:rPr>
          <w:rFonts w:ascii="Times New Roman" w:hAnsi="Times New Roman"/>
        </w:rPr>
      </w:pPr>
      <w:r w:rsidRPr="00D85CDE">
        <w:rPr>
          <w:rFonts w:ascii="Times New Roman" w:eastAsia="Times New Roman" w:hAnsi="Times New Roman"/>
          <w:color w:val="000000"/>
        </w:rPr>
        <w:t xml:space="preserve">Hands on experience in setting up and configuring </w:t>
      </w:r>
      <w:r w:rsidRPr="00D85CDE">
        <w:rPr>
          <w:rFonts w:ascii="Times New Roman" w:eastAsia="Times New Roman" w:hAnsi="Times New Roman"/>
          <w:b/>
          <w:color w:val="000000"/>
        </w:rPr>
        <w:t>Jenkins</w:t>
      </w:r>
      <w:r w:rsidRPr="00D85CDE">
        <w:rPr>
          <w:rFonts w:ascii="Times New Roman" w:eastAsia="Times New Roman" w:hAnsi="Times New Roman"/>
          <w:color w:val="000000"/>
        </w:rPr>
        <w:t xml:space="preserve"> Tool. Automating build process using Jenkins</w:t>
      </w:r>
      <w:r w:rsidR="00E34D92">
        <w:rPr>
          <w:rFonts w:ascii="Times New Roman" w:eastAsia="Times New Roman" w:hAnsi="Times New Roman"/>
          <w:color w:val="000000"/>
        </w:rPr>
        <w:t xml:space="preserve"> </w:t>
      </w:r>
      <w:r w:rsidRPr="00D85CDE">
        <w:rPr>
          <w:rFonts w:ascii="Times New Roman" w:eastAsia="Times New Roman" w:hAnsi="Times New Roman"/>
          <w:color w:val="000000"/>
        </w:rPr>
        <w:t>Tool. Supporting scheduled Builds using shell scripts and cronjobs process.</w:t>
      </w:r>
    </w:p>
    <w:p w:rsidR="0076506D" w:rsidRPr="00D85CDE" w:rsidRDefault="0076506D" w:rsidP="0076506D">
      <w:pPr>
        <w:pStyle w:val="ListParagraph"/>
        <w:numPr>
          <w:ilvl w:val="0"/>
          <w:numId w:val="13"/>
        </w:numPr>
        <w:spacing w:line="276" w:lineRule="auto"/>
        <w:rPr>
          <w:rFonts w:ascii="Times New Roman" w:hAnsi="Times New Roman"/>
        </w:rPr>
      </w:pPr>
      <w:r w:rsidRPr="00D85CDE">
        <w:rPr>
          <w:rFonts w:ascii="Times New Roman" w:hAnsi="Times New Roman"/>
          <w:color w:val="000000"/>
          <w:lang w:val="en-GB"/>
        </w:rPr>
        <w:t xml:space="preserve">Experienced in Version Control System tools like </w:t>
      </w:r>
      <w:r w:rsidRPr="00D85CDE">
        <w:rPr>
          <w:rFonts w:ascii="Times New Roman" w:hAnsi="Times New Roman"/>
          <w:b/>
          <w:color w:val="000000"/>
          <w:lang w:val="en-GB"/>
        </w:rPr>
        <w:t>GIT</w:t>
      </w:r>
      <w:r w:rsidRPr="00D85CDE">
        <w:rPr>
          <w:rFonts w:ascii="Times New Roman" w:hAnsi="Times New Roman"/>
          <w:color w:val="000000"/>
          <w:lang w:val="en-GB"/>
        </w:rPr>
        <w:t xml:space="preserve"> Demonstrated understanding of source control management concepts such as Branching, Merging, Labeling/Tagging, Branches locking, accessing control and Integration.</w:t>
      </w:r>
    </w:p>
    <w:p w:rsidR="0076506D" w:rsidRPr="003E0527" w:rsidRDefault="0076506D" w:rsidP="0076506D">
      <w:pPr>
        <w:pStyle w:val="ListParagraph"/>
        <w:numPr>
          <w:ilvl w:val="0"/>
          <w:numId w:val="13"/>
        </w:numPr>
        <w:spacing w:line="276" w:lineRule="auto"/>
        <w:rPr>
          <w:rFonts w:ascii="Times New Roman" w:hAnsi="Times New Roman"/>
        </w:rPr>
      </w:pPr>
      <w:r w:rsidRPr="00D85CDE">
        <w:rPr>
          <w:rFonts w:ascii="Times New Roman" w:hAnsi="Times New Roman"/>
          <w:color w:val="000000"/>
          <w:lang w:val="en-GB"/>
        </w:rPr>
        <w:t xml:space="preserve">Experience in Automation Build Tools like </w:t>
      </w:r>
      <w:r w:rsidRPr="00D85CDE">
        <w:rPr>
          <w:rFonts w:ascii="Times New Roman" w:hAnsi="Times New Roman"/>
          <w:b/>
          <w:color w:val="000000"/>
          <w:lang w:val="en-GB"/>
        </w:rPr>
        <w:t>Maven</w:t>
      </w:r>
      <w:r w:rsidRPr="00D85CDE">
        <w:rPr>
          <w:rFonts w:ascii="Times New Roman" w:hAnsi="Times New Roman"/>
          <w:color w:val="000000"/>
          <w:lang w:val="en-GB"/>
        </w:rPr>
        <w:t xml:space="preserve"> and creating packages like WAR, EAR, JAR.</w:t>
      </w:r>
    </w:p>
    <w:p w:rsidR="003E0527" w:rsidRDefault="003E0527" w:rsidP="0076506D">
      <w:pPr>
        <w:pStyle w:val="ListParagraph"/>
        <w:numPr>
          <w:ilvl w:val="0"/>
          <w:numId w:val="13"/>
        </w:numPr>
        <w:spacing w:line="276" w:lineRule="auto"/>
        <w:rPr>
          <w:rFonts w:ascii="Times New Roman" w:hAnsi="Times New Roman"/>
        </w:rPr>
      </w:pPr>
      <w:r>
        <w:rPr>
          <w:rFonts w:ascii="Times New Roman" w:hAnsi="Times New Roman"/>
        </w:rPr>
        <w:t>Ex</w:t>
      </w:r>
      <w:r w:rsidR="009878D9">
        <w:rPr>
          <w:rFonts w:ascii="Times New Roman" w:hAnsi="Times New Roman"/>
        </w:rPr>
        <w:t xml:space="preserve">perience on code quality coverage using Sonar Qube and Storing artifacts remote repository  using </w:t>
      </w:r>
    </w:p>
    <w:p w:rsidR="009878D9" w:rsidRPr="00D85CDE" w:rsidRDefault="009878D9" w:rsidP="009878D9">
      <w:pPr>
        <w:pStyle w:val="ListParagraph"/>
        <w:spacing w:line="276" w:lineRule="auto"/>
        <w:rPr>
          <w:rFonts w:ascii="Times New Roman" w:hAnsi="Times New Roman"/>
        </w:rPr>
      </w:pPr>
      <w:r>
        <w:rPr>
          <w:rFonts w:ascii="Times New Roman" w:hAnsi="Times New Roman"/>
        </w:rPr>
        <w:t xml:space="preserve">Nexus.  </w:t>
      </w:r>
    </w:p>
    <w:p w:rsidR="0076506D" w:rsidRPr="00D85CDE" w:rsidRDefault="0076506D" w:rsidP="0076506D">
      <w:pPr>
        <w:pStyle w:val="ListParagraph"/>
        <w:numPr>
          <w:ilvl w:val="0"/>
          <w:numId w:val="13"/>
        </w:numPr>
        <w:spacing w:line="276" w:lineRule="auto"/>
        <w:rPr>
          <w:rFonts w:ascii="Times New Roman" w:hAnsi="Times New Roman"/>
        </w:rPr>
      </w:pPr>
      <w:r w:rsidRPr="00D85CDE">
        <w:rPr>
          <w:rFonts w:ascii="Times New Roman" w:hAnsi="Times New Roman"/>
          <w:shd w:val="clear" w:color="auto" w:fill="FFFFFF"/>
        </w:rPr>
        <w:t xml:space="preserve">Responsible for the complete </w:t>
      </w:r>
      <w:r w:rsidRPr="00D85CDE">
        <w:rPr>
          <w:rStyle w:val="keyword"/>
          <w:rFonts w:ascii="Times New Roman" w:hAnsi="Times New Roman"/>
          <w:bCs/>
        </w:rPr>
        <w:t>build</w:t>
      </w:r>
      <w:r w:rsidRPr="00D85CDE">
        <w:rPr>
          <w:rFonts w:ascii="Times New Roman" w:hAnsi="Times New Roman"/>
          <w:shd w:val="clear" w:color="auto" w:fill="FFFFFF"/>
        </w:rPr>
        <w:t xml:space="preserve"> and </w:t>
      </w:r>
      <w:r w:rsidRPr="00D85CDE">
        <w:rPr>
          <w:rStyle w:val="keyword"/>
          <w:rFonts w:ascii="Times New Roman" w:hAnsi="Times New Roman"/>
          <w:bCs/>
        </w:rPr>
        <w:t>release</w:t>
      </w:r>
      <w:r w:rsidRPr="00D85CDE">
        <w:rPr>
          <w:rFonts w:ascii="Times New Roman" w:hAnsi="Times New Roman"/>
          <w:shd w:val="clear" w:color="auto" w:fill="FFFFFF"/>
        </w:rPr>
        <w:t xml:space="preserve"> process including: automation of nightly builds, packaging the </w:t>
      </w:r>
      <w:r w:rsidRPr="00D85CDE">
        <w:rPr>
          <w:rStyle w:val="keyword"/>
          <w:rFonts w:ascii="Times New Roman" w:hAnsi="Times New Roman"/>
          <w:bCs/>
        </w:rPr>
        <w:t xml:space="preserve">release </w:t>
      </w:r>
      <w:r w:rsidRPr="00D85CDE">
        <w:rPr>
          <w:rFonts w:ascii="Times New Roman" w:hAnsi="Times New Roman"/>
          <w:shd w:val="clear" w:color="auto" w:fill="FFFFFF"/>
        </w:rPr>
        <w:t xml:space="preserve">and </w:t>
      </w:r>
      <w:r w:rsidRPr="00D85CDE">
        <w:rPr>
          <w:rFonts w:ascii="Times New Roman" w:hAnsi="Times New Roman"/>
        </w:rPr>
        <w:t>coordinate</w:t>
      </w:r>
      <w:r w:rsidR="00A67DA9">
        <w:rPr>
          <w:rFonts w:ascii="Times New Roman" w:hAnsi="Times New Roman"/>
        </w:rPr>
        <w:t xml:space="preserve"> </w:t>
      </w:r>
      <w:r w:rsidRPr="00D85CDE">
        <w:rPr>
          <w:rFonts w:ascii="Times New Roman" w:hAnsi="Times New Roman"/>
        </w:rPr>
        <w:t xml:space="preserve"> </w:t>
      </w:r>
      <w:r w:rsidRPr="00D85CDE">
        <w:rPr>
          <w:rStyle w:val="keyword"/>
          <w:rFonts w:ascii="Times New Roman" w:hAnsi="Times New Roman"/>
          <w:bCs/>
        </w:rPr>
        <w:t>release</w:t>
      </w:r>
      <w:r w:rsidRPr="00D85CDE">
        <w:rPr>
          <w:rFonts w:ascii="Times New Roman" w:hAnsi="Times New Roman"/>
          <w:shd w:val="clear" w:color="auto" w:fill="FFFFFF"/>
        </w:rPr>
        <w:t xml:space="preserve"> material.</w:t>
      </w:r>
    </w:p>
    <w:p w:rsidR="0076506D" w:rsidRPr="00D85CDE" w:rsidRDefault="0076506D" w:rsidP="0076506D">
      <w:pPr>
        <w:pStyle w:val="ListParagraph"/>
        <w:numPr>
          <w:ilvl w:val="0"/>
          <w:numId w:val="13"/>
        </w:numPr>
        <w:spacing w:line="276" w:lineRule="auto"/>
        <w:rPr>
          <w:rFonts w:ascii="Times New Roman" w:hAnsi="Times New Roman"/>
        </w:rPr>
      </w:pPr>
      <w:r w:rsidRPr="00D85CDE">
        <w:rPr>
          <w:rFonts w:ascii="Times New Roman" w:hAnsi="Times New Roman"/>
        </w:rPr>
        <w:t>Se</w:t>
      </w:r>
      <w:r w:rsidR="00806151">
        <w:rPr>
          <w:rFonts w:ascii="Times New Roman" w:hAnsi="Times New Roman"/>
        </w:rPr>
        <w:t xml:space="preserve">tup /Managing Linux </w:t>
      </w:r>
      <w:r w:rsidRPr="00D85CDE">
        <w:rPr>
          <w:rFonts w:ascii="Times New Roman" w:hAnsi="Times New Roman"/>
        </w:rPr>
        <w:t>servers on Amazon Cloud (</w:t>
      </w:r>
      <w:r w:rsidRPr="00D85CDE">
        <w:rPr>
          <w:rFonts w:ascii="Times New Roman" w:hAnsi="Times New Roman"/>
          <w:b/>
        </w:rPr>
        <w:t>EC2, VPC, ELB, IAM, S3, AMI, Route 53, Security Groups, Cloud Watch</w:t>
      </w:r>
      <w:r w:rsidRPr="00D85CDE">
        <w:rPr>
          <w:rFonts w:ascii="Times New Roman" w:hAnsi="Times New Roman"/>
        </w:rPr>
        <w:t>).</w:t>
      </w:r>
    </w:p>
    <w:p w:rsidR="0076506D" w:rsidRPr="00D85CDE" w:rsidRDefault="0076506D" w:rsidP="0076506D">
      <w:pPr>
        <w:pStyle w:val="ListParagraph"/>
        <w:numPr>
          <w:ilvl w:val="0"/>
          <w:numId w:val="13"/>
        </w:numPr>
        <w:spacing w:line="276" w:lineRule="auto"/>
        <w:rPr>
          <w:rFonts w:ascii="Times New Roman" w:hAnsi="Times New Roman"/>
        </w:rPr>
      </w:pPr>
      <w:r w:rsidRPr="00D85CDE">
        <w:rPr>
          <w:rFonts w:ascii="Times New Roman" w:hAnsi="Times New Roman"/>
          <w:bCs/>
        </w:rPr>
        <w:t xml:space="preserve">Having good knowledge on </w:t>
      </w:r>
      <w:r w:rsidRPr="00D85CDE">
        <w:rPr>
          <w:rFonts w:ascii="Times New Roman" w:hAnsi="Times New Roman"/>
          <w:b/>
          <w:bCs/>
        </w:rPr>
        <w:t>Ansible</w:t>
      </w:r>
      <w:r w:rsidRPr="00D85CDE">
        <w:rPr>
          <w:rFonts w:ascii="Times New Roman" w:hAnsi="Times New Roman"/>
          <w:bCs/>
        </w:rPr>
        <w:t xml:space="preserve"> Playbooks/roles/modules for deploying/configuring application.</w:t>
      </w:r>
    </w:p>
    <w:p w:rsidR="0076506D" w:rsidRPr="00A25E60" w:rsidRDefault="0076506D" w:rsidP="00A25E60">
      <w:pPr>
        <w:pStyle w:val="ListParagraph"/>
        <w:numPr>
          <w:ilvl w:val="0"/>
          <w:numId w:val="13"/>
        </w:numPr>
        <w:spacing w:line="276" w:lineRule="auto"/>
        <w:rPr>
          <w:rFonts w:ascii="Times New Roman" w:hAnsi="Times New Roman"/>
        </w:rPr>
      </w:pPr>
      <w:r w:rsidRPr="00D85CDE">
        <w:rPr>
          <w:rFonts w:ascii="Times New Roman" w:hAnsi="Times New Roman"/>
          <w:bCs/>
        </w:rPr>
        <w:t xml:space="preserve">Good knowledge on </w:t>
      </w:r>
      <w:r w:rsidRPr="00A25E60">
        <w:rPr>
          <w:rFonts w:ascii="Times New Roman" w:hAnsi="Times New Roman"/>
          <w:bCs/>
        </w:rPr>
        <w:t xml:space="preserve"> </w:t>
      </w:r>
      <w:r w:rsidRPr="00A25E60">
        <w:rPr>
          <w:rFonts w:ascii="Times New Roman" w:hAnsi="Times New Roman"/>
          <w:b/>
          <w:bCs/>
        </w:rPr>
        <w:t>Linux</w:t>
      </w:r>
      <w:r w:rsidRPr="00A25E60">
        <w:rPr>
          <w:rFonts w:ascii="Times New Roman" w:hAnsi="Times New Roman"/>
          <w:bCs/>
        </w:rPr>
        <w:t xml:space="preserve"> activities to install packages, upgrades, to manage disk space and tailing logs and troubleshoot accordingly.</w:t>
      </w:r>
    </w:p>
    <w:p w:rsidR="00D85CDE" w:rsidRPr="00D85CDE" w:rsidRDefault="00D85CDE" w:rsidP="00D85CDE">
      <w:pPr>
        <w:numPr>
          <w:ilvl w:val="0"/>
          <w:numId w:val="13"/>
        </w:numPr>
        <w:suppressAutoHyphens/>
        <w:spacing w:after="0" w:line="240" w:lineRule="auto"/>
        <w:jc w:val="both"/>
        <w:rPr>
          <w:rFonts w:ascii="Times New Roman" w:hAnsi="Times New Roman" w:cs="Times New Roman"/>
          <w:bCs/>
          <w:sz w:val="24"/>
          <w:szCs w:val="24"/>
        </w:rPr>
      </w:pPr>
      <w:r w:rsidRPr="00D85CDE">
        <w:rPr>
          <w:rFonts w:ascii="Times New Roman" w:hAnsi="Times New Roman" w:cs="Times New Roman"/>
          <w:bCs/>
          <w:sz w:val="24"/>
          <w:szCs w:val="24"/>
        </w:rPr>
        <w:t>Experience in writing shell scrip</w:t>
      </w:r>
      <w:r>
        <w:rPr>
          <w:rFonts w:ascii="Times New Roman" w:hAnsi="Times New Roman" w:cs="Times New Roman"/>
          <w:bCs/>
          <w:sz w:val="24"/>
          <w:szCs w:val="24"/>
        </w:rPr>
        <w:t>t for automating the deployment.</w:t>
      </w:r>
    </w:p>
    <w:p w:rsidR="0076506D" w:rsidRPr="00D85CDE" w:rsidRDefault="0076506D" w:rsidP="0076506D">
      <w:pPr>
        <w:pStyle w:val="ListParagraph"/>
        <w:numPr>
          <w:ilvl w:val="0"/>
          <w:numId w:val="13"/>
        </w:numPr>
        <w:spacing w:line="276" w:lineRule="auto"/>
        <w:rPr>
          <w:rFonts w:ascii="Times New Roman" w:hAnsi="Times New Roman"/>
        </w:rPr>
      </w:pPr>
      <w:r w:rsidRPr="00D85CDE">
        <w:rPr>
          <w:rFonts w:ascii="Times New Roman" w:hAnsi="Times New Roman"/>
          <w:color w:val="262626"/>
        </w:rPr>
        <w:t xml:space="preserve">Knowledge on Container based technology </w:t>
      </w:r>
      <w:r w:rsidRPr="00D85CDE">
        <w:rPr>
          <w:rFonts w:ascii="Times New Roman" w:hAnsi="Times New Roman"/>
          <w:b/>
          <w:color w:val="262626"/>
        </w:rPr>
        <w:t>Docker (Micro services)</w:t>
      </w:r>
      <w:r w:rsidR="00A67DA9">
        <w:rPr>
          <w:rFonts w:ascii="Times New Roman" w:hAnsi="Times New Roman"/>
          <w:b/>
          <w:color w:val="262626"/>
        </w:rPr>
        <w:t>.</w:t>
      </w:r>
    </w:p>
    <w:p w:rsidR="0076506D" w:rsidRPr="00D85CDE" w:rsidRDefault="0076506D" w:rsidP="0076506D">
      <w:pPr>
        <w:pStyle w:val="ListParagraph"/>
        <w:numPr>
          <w:ilvl w:val="0"/>
          <w:numId w:val="13"/>
        </w:numPr>
        <w:spacing w:line="276" w:lineRule="auto"/>
        <w:rPr>
          <w:rFonts w:ascii="Times New Roman" w:hAnsi="Times New Roman"/>
        </w:rPr>
      </w:pPr>
      <w:r w:rsidRPr="00D85CDE">
        <w:rPr>
          <w:rFonts w:ascii="Times New Roman" w:eastAsiaTheme="minorHAnsi" w:hAnsi="Times New Roman"/>
        </w:rPr>
        <w:t xml:space="preserve">Good knowledge on </w:t>
      </w:r>
      <w:r w:rsidRPr="00D85CDE">
        <w:rPr>
          <w:rFonts w:ascii="Times New Roman" w:eastAsiaTheme="minorHAnsi" w:hAnsi="Times New Roman"/>
          <w:b/>
        </w:rPr>
        <w:t>Terraform</w:t>
      </w:r>
      <w:r w:rsidRPr="00D85CDE">
        <w:rPr>
          <w:rFonts w:ascii="Times New Roman" w:eastAsiaTheme="minorHAnsi" w:hAnsi="Times New Roman"/>
        </w:rPr>
        <w:t xml:space="preserve"> for creating the replica of the entire infrastructure in case AWS Services like Ec2,VPC,ELB,Auto</w:t>
      </w:r>
      <w:r w:rsidR="009878D9">
        <w:rPr>
          <w:rFonts w:ascii="Times New Roman" w:eastAsiaTheme="minorHAnsi" w:hAnsi="Times New Roman"/>
        </w:rPr>
        <w:t xml:space="preserve"> scaling</w:t>
      </w:r>
      <w:r w:rsidRPr="00D85CDE">
        <w:rPr>
          <w:rFonts w:ascii="Times New Roman" w:eastAsiaTheme="minorHAnsi" w:hAnsi="Times New Roman"/>
        </w:rPr>
        <w:t>.</w:t>
      </w:r>
    </w:p>
    <w:p w:rsidR="0076506D" w:rsidRPr="00D85CDE" w:rsidRDefault="0076506D" w:rsidP="0076506D">
      <w:pPr>
        <w:pStyle w:val="ListParagraph"/>
        <w:numPr>
          <w:ilvl w:val="0"/>
          <w:numId w:val="13"/>
        </w:numPr>
        <w:spacing w:line="276" w:lineRule="auto"/>
        <w:rPr>
          <w:rFonts w:ascii="Times New Roman" w:hAnsi="Times New Roman"/>
        </w:rPr>
      </w:pPr>
      <w:r w:rsidRPr="00D85CDE">
        <w:rPr>
          <w:rFonts w:ascii="Times New Roman" w:eastAsia="Times New Roman" w:hAnsi="Times New Roman"/>
          <w:color w:val="000000"/>
        </w:rPr>
        <w:t>Worked with Dev, QA, UAT teams on Deployment of application to various servers with automatic configuration of each application</w:t>
      </w:r>
    </w:p>
    <w:p w:rsidR="0076506D" w:rsidRPr="00D85CDE" w:rsidRDefault="0076506D" w:rsidP="0076506D">
      <w:pPr>
        <w:pStyle w:val="Heading4"/>
        <w:shd w:val="clear" w:color="auto" w:fill="D9D9D9"/>
        <w:spacing w:line="276" w:lineRule="auto"/>
        <w:rPr>
          <w:i w:val="0"/>
          <w:sz w:val="24"/>
          <w:szCs w:val="24"/>
          <w:u w:val="single"/>
        </w:rPr>
      </w:pPr>
      <w:r w:rsidRPr="00D85CDE">
        <w:rPr>
          <w:i w:val="0"/>
          <w:sz w:val="24"/>
          <w:szCs w:val="24"/>
          <w:u w:val="single"/>
        </w:rPr>
        <w:t>Education</w:t>
      </w:r>
    </w:p>
    <w:p w:rsidR="0076506D" w:rsidRPr="00D85CDE" w:rsidRDefault="0076506D" w:rsidP="0076506D">
      <w:pPr>
        <w:spacing w:after="0" w:line="240" w:lineRule="auto"/>
        <w:rPr>
          <w:rFonts w:ascii="Times New Roman" w:hAnsi="Times New Roman" w:cs="Times New Roman"/>
          <w:sz w:val="24"/>
          <w:szCs w:val="24"/>
        </w:rPr>
      </w:pPr>
    </w:p>
    <w:p w:rsidR="0076506D" w:rsidRDefault="003A2644" w:rsidP="0076506D">
      <w:pPr>
        <w:pStyle w:val="ListParagraph"/>
        <w:numPr>
          <w:ilvl w:val="0"/>
          <w:numId w:val="21"/>
        </w:numPr>
        <w:rPr>
          <w:rFonts w:ascii="Times New Roman" w:eastAsia="Calibri" w:hAnsi="Times New Roman"/>
        </w:rPr>
      </w:pPr>
      <w:r>
        <w:rPr>
          <w:rFonts w:ascii="Times New Roman" w:eastAsia="Calibri" w:hAnsi="Times New Roman"/>
        </w:rPr>
        <w:t xml:space="preserve">B.Tech  (E.C.E)  </w:t>
      </w:r>
      <w:r w:rsidR="0076506D" w:rsidRPr="00D85CDE">
        <w:rPr>
          <w:rFonts w:ascii="Times New Roman" w:eastAsia="Calibri" w:hAnsi="Times New Roman"/>
        </w:rPr>
        <w:t>from</w:t>
      </w:r>
      <w:r w:rsidR="0076506D" w:rsidRPr="00D85CDE">
        <w:rPr>
          <w:rFonts w:ascii="Times New Roman" w:hAnsi="Times New Roman"/>
        </w:rPr>
        <w:t xml:space="preserve"> </w:t>
      </w:r>
      <w:r w:rsidR="0076506D" w:rsidRPr="00D85CDE">
        <w:rPr>
          <w:rFonts w:ascii="Times New Roman" w:eastAsia="Calibri" w:hAnsi="Times New Roman"/>
        </w:rPr>
        <w:t>Jawaharlal Nehru Te</w:t>
      </w:r>
      <w:r w:rsidR="00A67DA9">
        <w:rPr>
          <w:rFonts w:ascii="Times New Roman" w:eastAsia="Calibri" w:hAnsi="Times New Roman"/>
        </w:rPr>
        <w:t>chnological University Kakinada in 2012.</w:t>
      </w:r>
    </w:p>
    <w:p w:rsidR="00A67DA9" w:rsidRPr="009878D9" w:rsidRDefault="00A67DA9" w:rsidP="00A67DA9">
      <w:pPr>
        <w:pStyle w:val="ListParagraph"/>
        <w:ind w:left="765"/>
        <w:rPr>
          <w:rFonts w:ascii="Times New Roman" w:eastAsia="Calibri" w:hAnsi="Times New Roman"/>
        </w:rPr>
      </w:pPr>
    </w:p>
    <w:p w:rsidR="0076506D" w:rsidRPr="00D85CDE" w:rsidRDefault="0076506D" w:rsidP="0076506D">
      <w:pPr>
        <w:pStyle w:val="Heading4"/>
        <w:shd w:val="clear" w:color="auto" w:fill="D9D9D9"/>
        <w:spacing w:line="276" w:lineRule="auto"/>
        <w:rPr>
          <w:i w:val="0"/>
          <w:sz w:val="24"/>
          <w:szCs w:val="24"/>
          <w:u w:val="single"/>
        </w:rPr>
      </w:pPr>
      <w:r w:rsidRPr="00D85CDE">
        <w:rPr>
          <w:i w:val="0"/>
          <w:sz w:val="24"/>
          <w:szCs w:val="24"/>
          <w:u w:val="single"/>
        </w:rPr>
        <w:t>Professional Experience:</w:t>
      </w:r>
    </w:p>
    <w:p w:rsidR="0076506D" w:rsidRPr="00D85CDE" w:rsidRDefault="0076506D" w:rsidP="0076506D">
      <w:pPr>
        <w:pStyle w:val="Heading1"/>
        <w:shd w:val="clear" w:color="auto" w:fill="FFFFFF"/>
        <w:spacing w:line="276" w:lineRule="auto"/>
        <w:rPr>
          <w:b w:val="0"/>
          <w:szCs w:val="24"/>
        </w:rPr>
      </w:pPr>
    </w:p>
    <w:p w:rsidR="0076506D" w:rsidRPr="00D85CDE" w:rsidRDefault="0076506D" w:rsidP="0076506D">
      <w:pPr>
        <w:pStyle w:val="Heading1"/>
        <w:numPr>
          <w:ilvl w:val="0"/>
          <w:numId w:val="19"/>
        </w:numPr>
        <w:shd w:val="clear" w:color="auto" w:fill="FFFFFF"/>
        <w:spacing w:line="276" w:lineRule="auto"/>
        <w:rPr>
          <w:b w:val="0"/>
          <w:szCs w:val="24"/>
        </w:rPr>
      </w:pPr>
      <w:r w:rsidRPr="00D85CDE">
        <w:rPr>
          <w:b w:val="0"/>
          <w:color w:val="000000"/>
        </w:rPr>
        <w:t xml:space="preserve">Working as a Devops </w:t>
      </w:r>
      <w:r w:rsidR="0044224F">
        <w:rPr>
          <w:b w:val="0"/>
          <w:color w:val="000000"/>
        </w:rPr>
        <w:t xml:space="preserve">Engineer for </w:t>
      </w:r>
      <w:r w:rsidRPr="00D85CDE">
        <w:rPr>
          <w:color w:val="303030"/>
          <w:shd w:val="clear" w:color="auto" w:fill="FFFFFF"/>
        </w:rPr>
        <w:t>Genpact</w:t>
      </w:r>
      <w:r w:rsidR="00A67DA9">
        <w:rPr>
          <w:b w:val="0"/>
          <w:color w:val="000000"/>
        </w:rPr>
        <w:t xml:space="preserve"> </w:t>
      </w:r>
      <w:r w:rsidR="0044224F">
        <w:rPr>
          <w:b w:val="0"/>
          <w:color w:val="000000"/>
        </w:rPr>
        <w:t xml:space="preserve"> </w:t>
      </w:r>
      <w:r w:rsidR="005172E1">
        <w:rPr>
          <w:b w:val="0"/>
          <w:color w:val="000000"/>
        </w:rPr>
        <w:t xml:space="preserve">from  </w:t>
      </w:r>
      <w:r w:rsidR="0092366F">
        <w:rPr>
          <w:b w:val="0"/>
          <w:color w:val="000000"/>
        </w:rPr>
        <w:t xml:space="preserve">May </w:t>
      </w:r>
      <w:r w:rsidR="00A67DA9">
        <w:rPr>
          <w:b w:val="0"/>
          <w:color w:val="000000"/>
        </w:rPr>
        <w:t>2015</w:t>
      </w:r>
      <w:r w:rsidRPr="00D85CDE">
        <w:rPr>
          <w:b w:val="0"/>
          <w:color w:val="000000"/>
        </w:rPr>
        <w:t xml:space="preserve"> to Till Date</w:t>
      </w:r>
      <w:r w:rsidRPr="00D85CDE">
        <w:rPr>
          <w:b w:val="0"/>
          <w:szCs w:val="24"/>
        </w:rPr>
        <w:t>.</w:t>
      </w:r>
    </w:p>
    <w:p w:rsidR="0076506D" w:rsidRPr="00D85CDE" w:rsidRDefault="0076506D" w:rsidP="0076506D">
      <w:pPr>
        <w:rPr>
          <w:rFonts w:ascii="Times New Roman" w:eastAsia="Times New Roman" w:hAnsi="Times New Roman" w:cs="Times New Roman"/>
          <w:color w:val="000000"/>
        </w:rPr>
      </w:pPr>
    </w:p>
    <w:p w:rsidR="0076506D" w:rsidRPr="00D85CDE" w:rsidRDefault="0076506D" w:rsidP="0076506D">
      <w:pPr>
        <w:pStyle w:val="Heading1"/>
        <w:shd w:val="clear" w:color="auto" w:fill="92D050"/>
        <w:tabs>
          <w:tab w:val="left" w:pos="0"/>
        </w:tabs>
        <w:rPr>
          <w:bCs/>
          <w:color w:val="D9D9D9" w:themeColor="background1" w:themeShade="D9"/>
          <w:sz w:val="22"/>
          <w:szCs w:val="22"/>
        </w:rPr>
      </w:pPr>
      <w:r w:rsidRPr="00D85CDE">
        <w:rPr>
          <w:bCs/>
          <w:sz w:val="22"/>
          <w:szCs w:val="22"/>
        </w:rPr>
        <w:lastRenderedPageBreak/>
        <w:t xml:space="preserve">Software Skills:    </w:t>
      </w:r>
    </w:p>
    <w:p w:rsidR="0076506D" w:rsidRPr="00D85CDE" w:rsidRDefault="0076506D" w:rsidP="0076506D">
      <w:pPr>
        <w:rPr>
          <w:rFonts w:ascii="Times New Roman" w:hAnsi="Times New Roman" w:cs="Times New Roman"/>
        </w:rPr>
      </w:pPr>
    </w:p>
    <w:tbl>
      <w:tblPr>
        <w:tblStyle w:val="TableGrid"/>
        <w:tblW w:w="0" w:type="auto"/>
        <w:tblLook w:val="05A0" w:firstRow="1" w:lastRow="0" w:firstColumn="1" w:lastColumn="1" w:noHBand="0" w:noVBand="1"/>
      </w:tblPr>
      <w:tblGrid>
        <w:gridCol w:w="3348"/>
        <w:gridCol w:w="6427"/>
      </w:tblGrid>
      <w:tr w:rsidR="0076506D" w:rsidRPr="00D85CDE" w:rsidTr="00806151">
        <w:tc>
          <w:tcPr>
            <w:tcW w:w="3348" w:type="dxa"/>
          </w:tcPr>
          <w:p w:rsidR="0076506D" w:rsidRPr="00D85CDE" w:rsidRDefault="0076506D" w:rsidP="0076506D">
            <w:pPr>
              <w:pStyle w:val="Clientname"/>
              <w:spacing w:after="0"/>
              <w:jc w:val="left"/>
              <w:rPr>
                <w:b w:val="0"/>
                <w:bCs/>
                <w:szCs w:val="22"/>
              </w:rPr>
            </w:pPr>
            <w:r w:rsidRPr="00D85CDE">
              <w:rPr>
                <w:b w:val="0"/>
                <w:bCs/>
                <w:szCs w:val="22"/>
              </w:rPr>
              <w:t>Operating Systems</w:t>
            </w:r>
          </w:p>
        </w:tc>
        <w:tc>
          <w:tcPr>
            <w:tcW w:w="6427" w:type="dxa"/>
          </w:tcPr>
          <w:p w:rsidR="0076506D" w:rsidRPr="00D85CDE" w:rsidRDefault="0076506D" w:rsidP="0076506D">
            <w:pPr>
              <w:pStyle w:val="Clientname"/>
              <w:spacing w:after="0"/>
              <w:jc w:val="left"/>
              <w:rPr>
                <w:b w:val="0"/>
                <w:bCs/>
                <w:szCs w:val="22"/>
              </w:rPr>
            </w:pPr>
            <w:r w:rsidRPr="00D85CDE">
              <w:rPr>
                <w:b w:val="0"/>
                <w:bCs/>
                <w:szCs w:val="22"/>
              </w:rPr>
              <w:t>Windows ,Linux ,RHEL</w:t>
            </w:r>
          </w:p>
        </w:tc>
      </w:tr>
      <w:tr w:rsidR="0076506D" w:rsidRPr="00D85CDE" w:rsidTr="00806151">
        <w:tc>
          <w:tcPr>
            <w:tcW w:w="3348" w:type="dxa"/>
          </w:tcPr>
          <w:p w:rsidR="0076506D" w:rsidRPr="00D85CDE" w:rsidRDefault="0076506D" w:rsidP="0076506D">
            <w:pPr>
              <w:rPr>
                <w:rFonts w:ascii="Times New Roman" w:hAnsi="Times New Roman" w:cs="Times New Roman"/>
              </w:rPr>
            </w:pPr>
            <w:r w:rsidRPr="00D85CDE">
              <w:rPr>
                <w:rFonts w:ascii="Times New Roman" w:hAnsi="Times New Roman" w:cs="Times New Roman"/>
                <w:bCs/>
              </w:rPr>
              <w:t>Programming/Scripting Languages</w:t>
            </w:r>
          </w:p>
        </w:tc>
        <w:tc>
          <w:tcPr>
            <w:tcW w:w="6427" w:type="dxa"/>
          </w:tcPr>
          <w:p w:rsidR="0076506D" w:rsidRPr="00D85CDE" w:rsidRDefault="0076506D" w:rsidP="0076506D">
            <w:pPr>
              <w:rPr>
                <w:rFonts w:ascii="Times New Roman" w:hAnsi="Times New Roman" w:cs="Times New Roman"/>
              </w:rPr>
            </w:pPr>
            <w:r w:rsidRPr="00D85CDE">
              <w:rPr>
                <w:rFonts w:ascii="Times New Roman" w:hAnsi="Times New Roman" w:cs="Times New Roman"/>
                <w:bCs/>
              </w:rPr>
              <w:t>Shell Script</w:t>
            </w:r>
          </w:p>
        </w:tc>
      </w:tr>
      <w:tr w:rsidR="0076506D" w:rsidRPr="00D85CDE" w:rsidTr="00806151">
        <w:tc>
          <w:tcPr>
            <w:tcW w:w="3348" w:type="dxa"/>
          </w:tcPr>
          <w:p w:rsidR="0076506D" w:rsidRPr="00D85CDE" w:rsidRDefault="0076506D" w:rsidP="0076506D">
            <w:pPr>
              <w:rPr>
                <w:rFonts w:ascii="Times New Roman" w:hAnsi="Times New Roman" w:cs="Times New Roman"/>
                <w:bCs/>
              </w:rPr>
            </w:pPr>
            <w:r w:rsidRPr="00D85CDE">
              <w:rPr>
                <w:rFonts w:ascii="Times New Roman" w:hAnsi="Times New Roman" w:cs="Times New Roman"/>
                <w:bCs/>
              </w:rPr>
              <w:t xml:space="preserve">Web Server </w:t>
            </w:r>
          </w:p>
        </w:tc>
        <w:tc>
          <w:tcPr>
            <w:tcW w:w="6427" w:type="dxa"/>
          </w:tcPr>
          <w:p w:rsidR="0076506D" w:rsidRPr="00D85CDE" w:rsidRDefault="0076506D" w:rsidP="0076506D">
            <w:pPr>
              <w:rPr>
                <w:rFonts w:ascii="Times New Roman" w:hAnsi="Times New Roman" w:cs="Times New Roman"/>
                <w:bCs/>
              </w:rPr>
            </w:pPr>
            <w:r w:rsidRPr="00D85CDE">
              <w:rPr>
                <w:rFonts w:ascii="Times New Roman" w:hAnsi="Times New Roman" w:cs="Times New Roman"/>
                <w:bCs/>
              </w:rPr>
              <w:t xml:space="preserve">Apache </w:t>
            </w:r>
            <w:r w:rsidR="0059697C">
              <w:rPr>
                <w:rFonts w:ascii="Times New Roman" w:hAnsi="Times New Roman" w:cs="Times New Roman"/>
                <w:bCs/>
              </w:rPr>
              <w:t>,</w:t>
            </w:r>
            <w:r w:rsidR="00A67DA9">
              <w:rPr>
                <w:rFonts w:ascii="Times New Roman" w:hAnsi="Times New Roman" w:cs="Times New Roman"/>
                <w:bCs/>
              </w:rPr>
              <w:t xml:space="preserve"> </w:t>
            </w:r>
            <w:r w:rsidR="0059697C">
              <w:rPr>
                <w:rFonts w:ascii="Times New Roman" w:hAnsi="Times New Roman" w:cs="Times New Roman"/>
                <w:bCs/>
              </w:rPr>
              <w:t>nginx</w:t>
            </w:r>
          </w:p>
        </w:tc>
      </w:tr>
      <w:tr w:rsidR="0076506D" w:rsidRPr="00D85CDE" w:rsidTr="00806151">
        <w:tc>
          <w:tcPr>
            <w:tcW w:w="3348" w:type="dxa"/>
          </w:tcPr>
          <w:p w:rsidR="0076506D" w:rsidRPr="00D85CDE" w:rsidRDefault="0076506D" w:rsidP="0076506D">
            <w:pPr>
              <w:rPr>
                <w:rFonts w:ascii="Times New Roman" w:hAnsi="Times New Roman" w:cs="Times New Roman"/>
              </w:rPr>
            </w:pPr>
            <w:r w:rsidRPr="00D85CDE">
              <w:rPr>
                <w:rFonts w:ascii="Times New Roman" w:hAnsi="Times New Roman" w:cs="Times New Roman"/>
                <w:bCs/>
              </w:rPr>
              <w:t>Application Server</w:t>
            </w:r>
          </w:p>
        </w:tc>
        <w:tc>
          <w:tcPr>
            <w:tcW w:w="6427" w:type="dxa"/>
          </w:tcPr>
          <w:p w:rsidR="0076506D" w:rsidRPr="00D85CDE" w:rsidRDefault="0076506D" w:rsidP="0076506D">
            <w:pPr>
              <w:rPr>
                <w:rFonts w:ascii="Times New Roman" w:hAnsi="Times New Roman" w:cs="Times New Roman"/>
              </w:rPr>
            </w:pPr>
            <w:r w:rsidRPr="00D85CDE">
              <w:rPr>
                <w:rFonts w:ascii="Times New Roman" w:hAnsi="Times New Roman" w:cs="Times New Roman"/>
                <w:bCs/>
              </w:rPr>
              <w:t>Tomcat</w:t>
            </w:r>
            <w:r w:rsidR="0059697C">
              <w:rPr>
                <w:rFonts w:ascii="Times New Roman" w:hAnsi="Times New Roman" w:cs="Times New Roman"/>
                <w:bCs/>
              </w:rPr>
              <w:t xml:space="preserve"> ,</w:t>
            </w:r>
          </w:p>
        </w:tc>
      </w:tr>
      <w:tr w:rsidR="0076506D" w:rsidRPr="00D85CDE" w:rsidTr="00806151">
        <w:tc>
          <w:tcPr>
            <w:tcW w:w="3348" w:type="dxa"/>
          </w:tcPr>
          <w:p w:rsidR="0076506D" w:rsidRPr="00D85CDE" w:rsidRDefault="0076506D" w:rsidP="0076506D">
            <w:pPr>
              <w:rPr>
                <w:rFonts w:ascii="Times New Roman" w:hAnsi="Times New Roman" w:cs="Times New Roman"/>
              </w:rPr>
            </w:pPr>
            <w:r w:rsidRPr="00D85CDE">
              <w:rPr>
                <w:rFonts w:ascii="Times New Roman" w:hAnsi="Times New Roman" w:cs="Times New Roman"/>
              </w:rPr>
              <w:t>Version Control Tools</w:t>
            </w:r>
          </w:p>
        </w:tc>
        <w:tc>
          <w:tcPr>
            <w:tcW w:w="6427" w:type="dxa"/>
          </w:tcPr>
          <w:p w:rsidR="0076506D" w:rsidRPr="00D85CDE" w:rsidRDefault="0076506D" w:rsidP="0076506D">
            <w:pPr>
              <w:rPr>
                <w:rFonts w:ascii="Times New Roman" w:hAnsi="Times New Roman" w:cs="Times New Roman"/>
                <w:bCs/>
              </w:rPr>
            </w:pPr>
            <w:r w:rsidRPr="00D85CDE">
              <w:rPr>
                <w:rFonts w:ascii="Times New Roman" w:hAnsi="Times New Roman" w:cs="Times New Roman"/>
                <w:bCs/>
              </w:rPr>
              <w:t>GIT, GIT Hub</w:t>
            </w:r>
          </w:p>
        </w:tc>
      </w:tr>
      <w:tr w:rsidR="0076506D" w:rsidRPr="00D85CDE" w:rsidTr="00806151">
        <w:tc>
          <w:tcPr>
            <w:tcW w:w="3348" w:type="dxa"/>
          </w:tcPr>
          <w:p w:rsidR="0076506D" w:rsidRPr="00D85CDE" w:rsidRDefault="0076506D" w:rsidP="0076506D">
            <w:pPr>
              <w:rPr>
                <w:rFonts w:ascii="Times New Roman" w:hAnsi="Times New Roman" w:cs="Times New Roman"/>
              </w:rPr>
            </w:pPr>
            <w:r w:rsidRPr="00D85CDE">
              <w:rPr>
                <w:rFonts w:ascii="Times New Roman" w:hAnsi="Times New Roman" w:cs="Times New Roman"/>
              </w:rPr>
              <w:t>Continuous Integration Tool</w:t>
            </w:r>
          </w:p>
        </w:tc>
        <w:tc>
          <w:tcPr>
            <w:tcW w:w="6427" w:type="dxa"/>
          </w:tcPr>
          <w:p w:rsidR="0076506D" w:rsidRPr="00D85CDE" w:rsidRDefault="0076506D" w:rsidP="0076506D">
            <w:pPr>
              <w:rPr>
                <w:rFonts w:ascii="Times New Roman" w:hAnsi="Times New Roman" w:cs="Times New Roman"/>
                <w:bCs/>
              </w:rPr>
            </w:pPr>
            <w:r w:rsidRPr="00D85CDE">
              <w:rPr>
                <w:rFonts w:ascii="Times New Roman" w:hAnsi="Times New Roman" w:cs="Times New Roman"/>
                <w:bCs/>
              </w:rPr>
              <w:t xml:space="preserve">Jenkins </w:t>
            </w:r>
          </w:p>
        </w:tc>
      </w:tr>
      <w:tr w:rsidR="0076506D" w:rsidRPr="00D85CDE" w:rsidTr="00806151">
        <w:tc>
          <w:tcPr>
            <w:tcW w:w="3348" w:type="dxa"/>
          </w:tcPr>
          <w:p w:rsidR="0076506D" w:rsidRPr="00D85CDE" w:rsidRDefault="0076506D" w:rsidP="0076506D">
            <w:pPr>
              <w:rPr>
                <w:rFonts w:ascii="Times New Roman" w:hAnsi="Times New Roman" w:cs="Times New Roman"/>
              </w:rPr>
            </w:pPr>
            <w:r w:rsidRPr="00D85CDE">
              <w:rPr>
                <w:rFonts w:ascii="Times New Roman" w:hAnsi="Times New Roman" w:cs="Times New Roman"/>
              </w:rPr>
              <w:t>Build Tools</w:t>
            </w:r>
          </w:p>
        </w:tc>
        <w:tc>
          <w:tcPr>
            <w:tcW w:w="6427" w:type="dxa"/>
          </w:tcPr>
          <w:p w:rsidR="0076506D" w:rsidRPr="00D85CDE" w:rsidRDefault="0076506D" w:rsidP="0076506D">
            <w:pPr>
              <w:rPr>
                <w:rFonts w:ascii="Times New Roman" w:hAnsi="Times New Roman" w:cs="Times New Roman"/>
              </w:rPr>
            </w:pPr>
            <w:r w:rsidRPr="00D85CDE">
              <w:rPr>
                <w:rFonts w:ascii="Times New Roman" w:hAnsi="Times New Roman" w:cs="Times New Roman"/>
              </w:rPr>
              <w:t>Maven</w:t>
            </w:r>
          </w:p>
        </w:tc>
      </w:tr>
      <w:tr w:rsidR="0076506D" w:rsidRPr="00D85CDE" w:rsidTr="00806151">
        <w:tc>
          <w:tcPr>
            <w:tcW w:w="3348" w:type="dxa"/>
          </w:tcPr>
          <w:p w:rsidR="0076506D" w:rsidRPr="00D85CDE" w:rsidRDefault="0076506D" w:rsidP="0076506D">
            <w:pPr>
              <w:rPr>
                <w:rFonts w:ascii="Times New Roman" w:hAnsi="Times New Roman" w:cs="Times New Roman"/>
              </w:rPr>
            </w:pPr>
            <w:r w:rsidRPr="00D85CDE">
              <w:rPr>
                <w:rFonts w:ascii="Times New Roman" w:hAnsi="Times New Roman" w:cs="Times New Roman"/>
              </w:rPr>
              <w:t>Containerization</w:t>
            </w:r>
          </w:p>
        </w:tc>
        <w:tc>
          <w:tcPr>
            <w:tcW w:w="6427" w:type="dxa"/>
          </w:tcPr>
          <w:p w:rsidR="0076506D" w:rsidRPr="00D85CDE" w:rsidRDefault="0076506D" w:rsidP="0076506D">
            <w:pPr>
              <w:rPr>
                <w:rFonts w:ascii="Times New Roman" w:hAnsi="Times New Roman" w:cs="Times New Roman"/>
                <w:bCs/>
              </w:rPr>
            </w:pPr>
            <w:r w:rsidRPr="00D85CDE">
              <w:rPr>
                <w:rFonts w:ascii="Times New Roman" w:hAnsi="Times New Roman" w:cs="Times New Roman"/>
                <w:bCs/>
              </w:rPr>
              <w:t xml:space="preserve">Docker </w:t>
            </w:r>
            <w:r w:rsidR="00A67DA9">
              <w:rPr>
                <w:rFonts w:ascii="Times New Roman" w:hAnsi="Times New Roman" w:cs="Times New Roman"/>
                <w:bCs/>
              </w:rPr>
              <w:t>,</w:t>
            </w:r>
          </w:p>
        </w:tc>
      </w:tr>
      <w:tr w:rsidR="0076506D" w:rsidRPr="00D85CDE" w:rsidTr="00806151">
        <w:tc>
          <w:tcPr>
            <w:tcW w:w="3348" w:type="dxa"/>
          </w:tcPr>
          <w:p w:rsidR="0076506D" w:rsidRPr="00D85CDE" w:rsidRDefault="0076506D" w:rsidP="0076506D">
            <w:pPr>
              <w:rPr>
                <w:rFonts w:ascii="Times New Roman" w:hAnsi="Times New Roman" w:cs="Times New Roman"/>
              </w:rPr>
            </w:pPr>
            <w:r w:rsidRPr="00D85CDE">
              <w:rPr>
                <w:rFonts w:ascii="Times New Roman" w:hAnsi="Times New Roman" w:cs="Times New Roman"/>
              </w:rPr>
              <w:t>Configuration Management</w:t>
            </w:r>
          </w:p>
        </w:tc>
        <w:tc>
          <w:tcPr>
            <w:tcW w:w="6427" w:type="dxa"/>
          </w:tcPr>
          <w:p w:rsidR="0076506D" w:rsidRPr="00D85CDE" w:rsidRDefault="0076506D" w:rsidP="0076506D">
            <w:pPr>
              <w:rPr>
                <w:rFonts w:ascii="Times New Roman" w:hAnsi="Times New Roman" w:cs="Times New Roman"/>
                <w:bCs/>
              </w:rPr>
            </w:pPr>
            <w:r w:rsidRPr="00D85CDE">
              <w:rPr>
                <w:rFonts w:ascii="Times New Roman" w:hAnsi="Times New Roman" w:cs="Times New Roman"/>
                <w:bCs/>
              </w:rPr>
              <w:t>Ansible</w:t>
            </w:r>
          </w:p>
        </w:tc>
      </w:tr>
      <w:tr w:rsidR="0076506D" w:rsidRPr="00D85CDE" w:rsidTr="00806151">
        <w:tc>
          <w:tcPr>
            <w:tcW w:w="3348" w:type="dxa"/>
          </w:tcPr>
          <w:p w:rsidR="0076506D" w:rsidRPr="00D85CDE" w:rsidRDefault="0076506D" w:rsidP="0076506D">
            <w:pPr>
              <w:rPr>
                <w:rFonts w:ascii="Times New Roman" w:hAnsi="Times New Roman" w:cs="Times New Roman"/>
              </w:rPr>
            </w:pPr>
            <w:r w:rsidRPr="00D85CDE">
              <w:rPr>
                <w:rFonts w:ascii="Times New Roman" w:hAnsi="Times New Roman" w:cs="Times New Roman"/>
              </w:rPr>
              <w:t>Cloud Computing (</w:t>
            </w:r>
            <w:r w:rsidRPr="00D85CDE">
              <w:rPr>
                <w:rFonts w:ascii="Times New Roman" w:hAnsi="Times New Roman" w:cs="Times New Roman"/>
                <w:b/>
              </w:rPr>
              <w:t>AWS</w:t>
            </w:r>
            <w:r w:rsidRPr="00D85CDE">
              <w:rPr>
                <w:rFonts w:ascii="Times New Roman" w:hAnsi="Times New Roman" w:cs="Times New Roman"/>
              </w:rPr>
              <w:t xml:space="preserve">)                  </w:t>
            </w:r>
          </w:p>
        </w:tc>
        <w:tc>
          <w:tcPr>
            <w:tcW w:w="6427" w:type="dxa"/>
          </w:tcPr>
          <w:p w:rsidR="0076506D" w:rsidRPr="00D85CDE" w:rsidRDefault="0076506D" w:rsidP="0076506D">
            <w:pPr>
              <w:rPr>
                <w:rFonts w:ascii="Times New Roman" w:hAnsi="Times New Roman" w:cs="Times New Roman"/>
                <w:bCs/>
              </w:rPr>
            </w:pPr>
            <w:r w:rsidRPr="00D85CDE">
              <w:rPr>
                <w:rFonts w:ascii="Times New Roman" w:hAnsi="Times New Roman" w:cs="Times New Roman"/>
              </w:rPr>
              <w:t>VPC, EC2, ELB, and S3,Auto scaling ,</w:t>
            </w:r>
            <w:r w:rsidR="00806151">
              <w:rPr>
                <w:rFonts w:ascii="Times New Roman" w:hAnsi="Times New Roman" w:cs="Times New Roman"/>
              </w:rPr>
              <w:t xml:space="preserve"> </w:t>
            </w:r>
            <w:r w:rsidRPr="00D85CDE">
              <w:rPr>
                <w:rFonts w:ascii="Times New Roman" w:hAnsi="Times New Roman" w:cs="Times New Roman"/>
              </w:rPr>
              <w:t>IAM,</w:t>
            </w:r>
            <w:r w:rsidR="00806151">
              <w:rPr>
                <w:rFonts w:ascii="Times New Roman" w:hAnsi="Times New Roman" w:cs="Times New Roman"/>
              </w:rPr>
              <w:t xml:space="preserve"> </w:t>
            </w:r>
            <w:r w:rsidRPr="00D85CDE">
              <w:rPr>
                <w:rFonts w:ascii="Times New Roman" w:hAnsi="Times New Roman" w:cs="Times New Roman"/>
              </w:rPr>
              <w:t>AMI,</w:t>
            </w:r>
            <w:r w:rsidR="00806151">
              <w:rPr>
                <w:rFonts w:ascii="Times New Roman" w:hAnsi="Times New Roman" w:cs="Times New Roman"/>
              </w:rPr>
              <w:t xml:space="preserve"> RDS, Route 53</w:t>
            </w:r>
          </w:p>
        </w:tc>
      </w:tr>
      <w:tr w:rsidR="0076506D" w:rsidRPr="00D85CDE" w:rsidTr="00806151">
        <w:tc>
          <w:tcPr>
            <w:tcW w:w="3348" w:type="dxa"/>
          </w:tcPr>
          <w:p w:rsidR="0076506D" w:rsidRPr="00D85CDE" w:rsidRDefault="00806151" w:rsidP="0076506D">
            <w:pPr>
              <w:rPr>
                <w:rFonts w:ascii="Times New Roman" w:hAnsi="Times New Roman" w:cs="Times New Roman"/>
                <w:bCs/>
              </w:rPr>
            </w:pPr>
            <w:r>
              <w:rPr>
                <w:rFonts w:ascii="Times New Roman" w:hAnsi="Times New Roman" w:cs="Times New Roman"/>
              </w:rPr>
              <w:t>Artifactory Tool</w:t>
            </w:r>
          </w:p>
        </w:tc>
        <w:tc>
          <w:tcPr>
            <w:tcW w:w="6427" w:type="dxa"/>
          </w:tcPr>
          <w:p w:rsidR="0076506D" w:rsidRPr="00D85CDE" w:rsidRDefault="00806151" w:rsidP="0076506D">
            <w:pPr>
              <w:rPr>
                <w:rFonts w:ascii="Times New Roman" w:hAnsi="Times New Roman" w:cs="Times New Roman"/>
                <w:bCs/>
              </w:rPr>
            </w:pPr>
            <w:r>
              <w:rPr>
                <w:rFonts w:ascii="Times New Roman" w:hAnsi="Times New Roman" w:cs="Times New Roman"/>
              </w:rPr>
              <w:t>Nexus</w:t>
            </w:r>
          </w:p>
        </w:tc>
      </w:tr>
      <w:tr w:rsidR="0076506D" w:rsidRPr="00D85CDE" w:rsidTr="00806151">
        <w:tc>
          <w:tcPr>
            <w:tcW w:w="3348" w:type="dxa"/>
          </w:tcPr>
          <w:p w:rsidR="0076506D" w:rsidRPr="00D85CDE" w:rsidRDefault="0076506D" w:rsidP="0076506D">
            <w:pPr>
              <w:rPr>
                <w:rFonts w:ascii="Times New Roman" w:hAnsi="Times New Roman" w:cs="Times New Roman"/>
              </w:rPr>
            </w:pPr>
            <w:r w:rsidRPr="00D85CDE">
              <w:rPr>
                <w:rFonts w:ascii="Times New Roman" w:eastAsia="Calibri" w:hAnsi="Times New Roman" w:cs="Times New Roman"/>
                <w:color w:val="000000"/>
                <w:sz w:val="24"/>
              </w:rPr>
              <w:t>Orchestration Tool</w:t>
            </w:r>
          </w:p>
        </w:tc>
        <w:tc>
          <w:tcPr>
            <w:tcW w:w="6427" w:type="dxa"/>
          </w:tcPr>
          <w:p w:rsidR="0076506D" w:rsidRPr="00D85CDE" w:rsidRDefault="0076506D" w:rsidP="0076506D">
            <w:pPr>
              <w:rPr>
                <w:rFonts w:ascii="Times New Roman" w:hAnsi="Times New Roman" w:cs="Times New Roman"/>
              </w:rPr>
            </w:pPr>
            <w:r w:rsidRPr="00D85CDE">
              <w:rPr>
                <w:rFonts w:ascii="Times New Roman" w:hAnsi="Times New Roman" w:cs="Times New Roman"/>
              </w:rPr>
              <w:t>Terraform</w:t>
            </w:r>
          </w:p>
        </w:tc>
      </w:tr>
      <w:tr w:rsidR="0076506D" w:rsidRPr="00D85CDE" w:rsidTr="00806151">
        <w:tc>
          <w:tcPr>
            <w:tcW w:w="3348" w:type="dxa"/>
          </w:tcPr>
          <w:p w:rsidR="0076506D" w:rsidRPr="00D85CDE" w:rsidRDefault="0076506D" w:rsidP="0076506D">
            <w:pPr>
              <w:rPr>
                <w:rFonts w:ascii="Times New Roman" w:eastAsia="Calibri" w:hAnsi="Times New Roman" w:cs="Times New Roman"/>
                <w:color w:val="000000"/>
                <w:sz w:val="24"/>
              </w:rPr>
            </w:pPr>
            <w:r w:rsidRPr="00D85CDE">
              <w:rPr>
                <w:rFonts w:ascii="Times New Roman" w:eastAsia="Calibri" w:hAnsi="Times New Roman" w:cs="Times New Roman"/>
                <w:color w:val="000000"/>
                <w:sz w:val="24"/>
              </w:rPr>
              <w:t>Monitoring Tool</w:t>
            </w:r>
          </w:p>
        </w:tc>
        <w:tc>
          <w:tcPr>
            <w:tcW w:w="6427" w:type="dxa"/>
          </w:tcPr>
          <w:p w:rsidR="0076506D" w:rsidRPr="00D85CDE" w:rsidRDefault="0076506D" w:rsidP="0076506D">
            <w:pPr>
              <w:rPr>
                <w:rFonts w:ascii="Times New Roman" w:hAnsi="Times New Roman" w:cs="Times New Roman"/>
              </w:rPr>
            </w:pPr>
            <w:r w:rsidRPr="00D85CDE">
              <w:rPr>
                <w:rFonts w:ascii="Times New Roman" w:hAnsi="Times New Roman" w:cs="Times New Roman"/>
              </w:rPr>
              <w:t>Nagios</w:t>
            </w:r>
          </w:p>
        </w:tc>
      </w:tr>
      <w:tr w:rsidR="0076506D" w:rsidRPr="00D85CDE" w:rsidTr="00806151">
        <w:tc>
          <w:tcPr>
            <w:tcW w:w="3348" w:type="dxa"/>
          </w:tcPr>
          <w:p w:rsidR="0076506D" w:rsidRPr="00D85CDE" w:rsidRDefault="00806151" w:rsidP="0076506D">
            <w:pPr>
              <w:rPr>
                <w:rFonts w:ascii="Times New Roman" w:eastAsia="Calibri" w:hAnsi="Times New Roman" w:cs="Times New Roman"/>
                <w:color w:val="000000"/>
                <w:sz w:val="24"/>
              </w:rPr>
            </w:pPr>
            <w:r>
              <w:rPr>
                <w:rFonts w:ascii="Times New Roman" w:eastAsia="Calibri" w:hAnsi="Times New Roman" w:cs="Times New Roman"/>
                <w:color w:val="000000"/>
                <w:sz w:val="24"/>
              </w:rPr>
              <w:t>Code review &amp; R</w:t>
            </w:r>
            <w:r w:rsidR="0076506D" w:rsidRPr="00D85CDE">
              <w:rPr>
                <w:rFonts w:ascii="Times New Roman" w:eastAsia="Calibri" w:hAnsi="Times New Roman" w:cs="Times New Roman"/>
                <w:color w:val="000000"/>
                <w:sz w:val="24"/>
              </w:rPr>
              <w:t>eporting</w:t>
            </w:r>
            <w:r>
              <w:rPr>
                <w:rFonts w:ascii="Times New Roman" w:eastAsia="Calibri" w:hAnsi="Times New Roman" w:cs="Times New Roman"/>
                <w:color w:val="000000"/>
                <w:sz w:val="24"/>
              </w:rPr>
              <w:t xml:space="preserve"> Tool</w:t>
            </w:r>
          </w:p>
        </w:tc>
        <w:tc>
          <w:tcPr>
            <w:tcW w:w="6427" w:type="dxa"/>
          </w:tcPr>
          <w:p w:rsidR="0076506D" w:rsidRPr="00D85CDE" w:rsidRDefault="0076506D" w:rsidP="0076506D">
            <w:pPr>
              <w:rPr>
                <w:rFonts w:ascii="Times New Roman" w:hAnsi="Times New Roman" w:cs="Times New Roman"/>
              </w:rPr>
            </w:pPr>
            <w:r w:rsidRPr="00D85CDE">
              <w:rPr>
                <w:rFonts w:ascii="Times New Roman" w:hAnsi="Times New Roman" w:cs="Times New Roman"/>
              </w:rPr>
              <w:t>Sonar Qube ,</w:t>
            </w:r>
            <w:r w:rsidR="00806151">
              <w:rPr>
                <w:rFonts w:ascii="Times New Roman" w:hAnsi="Times New Roman" w:cs="Times New Roman"/>
              </w:rPr>
              <w:t xml:space="preserve"> </w:t>
            </w:r>
            <w:r w:rsidRPr="00D85CDE">
              <w:rPr>
                <w:rFonts w:ascii="Times New Roman" w:hAnsi="Times New Roman" w:cs="Times New Roman"/>
              </w:rPr>
              <w:t>Jira</w:t>
            </w:r>
          </w:p>
        </w:tc>
      </w:tr>
    </w:tbl>
    <w:p w:rsidR="0076506D" w:rsidRPr="00D85CDE" w:rsidRDefault="0076506D" w:rsidP="0076506D">
      <w:pPr>
        <w:spacing w:line="240" w:lineRule="auto"/>
        <w:ind w:left="90"/>
        <w:rPr>
          <w:rFonts w:ascii="Times New Roman" w:eastAsia="Calibri" w:hAnsi="Times New Roman" w:cs="Times New Roman"/>
          <w:color w:val="000000"/>
          <w:sz w:val="24"/>
        </w:rPr>
      </w:pPr>
    </w:p>
    <w:p w:rsidR="0076506D" w:rsidRPr="00D85CDE" w:rsidRDefault="00347346" w:rsidP="0076506D">
      <w:pPr>
        <w:pStyle w:val="Heading4"/>
        <w:shd w:val="clear" w:color="auto" w:fill="D9D9D9"/>
        <w:spacing w:line="276" w:lineRule="auto"/>
        <w:rPr>
          <w:i w:val="0"/>
          <w:sz w:val="24"/>
          <w:szCs w:val="24"/>
          <w:u w:val="single"/>
        </w:rPr>
      </w:pPr>
      <w:r>
        <w:rPr>
          <w:i w:val="0"/>
          <w:sz w:val="24"/>
          <w:szCs w:val="24"/>
          <w:u w:val="single"/>
        </w:rPr>
        <w:t>Project # 2</w:t>
      </w:r>
    </w:p>
    <w:p w:rsidR="0076506D" w:rsidRPr="00D85CDE" w:rsidRDefault="0076506D" w:rsidP="0076506D">
      <w:pPr>
        <w:pStyle w:val="NormalWeb"/>
        <w:spacing w:beforeAutospacing="0" w:after="0" w:afterAutospacing="0" w:line="276" w:lineRule="auto"/>
        <w:ind w:left="357"/>
        <w:rPr>
          <w:color w:val="000000"/>
        </w:rPr>
      </w:pPr>
    </w:p>
    <w:p w:rsidR="0076506D" w:rsidRPr="00D85CDE" w:rsidRDefault="0076506D" w:rsidP="0076506D">
      <w:pPr>
        <w:spacing w:line="240" w:lineRule="auto"/>
        <w:jc w:val="both"/>
        <w:rPr>
          <w:rFonts w:ascii="Times New Roman" w:hAnsi="Times New Roman" w:cs="Times New Roman"/>
          <w:b/>
          <w:bCs/>
          <w:color w:val="000000"/>
          <w:sz w:val="24"/>
          <w:szCs w:val="24"/>
        </w:rPr>
      </w:pPr>
      <w:r w:rsidRPr="00D85CDE">
        <w:rPr>
          <w:rFonts w:ascii="Times New Roman" w:eastAsia="Calibri" w:hAnsi="Times New Roman" w:cs="Times New Roman"/>
          <w:b/>
          <w:sz w:val="24"/>
          <w:szCs w:val="24"/>
        </w:rPr>
        <w:t>Project</w:t>
      </w:r>
      <w:r w:rsidRPr="00D85CDE">
        <w:rPr>
          <w:rFonts w:ascii="Times New Roman" w:eastAsia="Calibri" w:hAnsi="Times New Roman" w:cs="Times New Roman"/>
          <w:b/>
          <w:sz w:val="24"/>
          <w:szCs w:val="24"/>
        </w:rPr>
        <w:tab/>
        <w:t>: Telecom italia</w:t>
      </w:r>
    </w:p>
    <w:p w:rsidR="0076506D" w:rsidRPr="00D85CDE" w:rsidRDefault="0076506D" w:rsidP="0076506D">
      <w:pPr>
        <w:spacing w:line="240" w:lineRule="auto"/>
        <w:jc w:val="both"/>
        <w:rPr>
          <w:rFonts w:ascii="Times New Roman" w:eastAsia="Calibri" w:hAnsi="Times New Roman" w:cs="Times New Roman"/>
          <w:b/>
          <w:sz w:val="24"/>
          <w:szCs w:val="24"/>
        </w:rPr>
      </w:pPr>
      <w:r w:rsidRPr="00D85CDE">
        <w:rPr>
          <w:rFonts w:ascii="Times New Roman" w:eastAsia="Calibri" w:hAnsi="Times New Roman" w:cs="Times New Roman"/>
          <w:b/>
          <w:sz w:val="24"/>
          <w:szCs w:val="24"/>
        </w:rPr>
        <w:t>Client</w:t>
      </w:r>
      <w:r w:rsidRPr="00D85CDE">
        <w:rPr>
          <w:rFonts w:ascii="Times New Roman" w:eastAsia="Calibri" w:hAnsi="Times New Roman" w:cs="Times New Roman"/>
          <w:b/>
          <w:sz w:val="24"/>
          <w:szCs w:val="24"/>
        </w:rPr>
        <w:tab/>
      </w:r>
      <w:r w:rsidRPr="00D85CDE">
        <w:rPr>
          <w:rFonts w:ascii="Times New Roman" w:eastAsia="Calibri" w:hAnsi="Times New Roman" w:cs="Times New Roman"/>
          <w:b/>
          <w:sz w:val="24"/>
          <w:szCs w:val="24"/>
        </w:rPr>
        <w:tab/>
        <w:t xml:space="preserve">: </w:t>
      </w:r>
      <w:r w:rsidRPr="00D85CDE">
        <w:rPr>
          <w:rFonts w:ascii="Times New Roman" w:hAnsi="Times New Roman" w:cs="Times New Roman"/>
          <w:b/>
          <w:bCs/>
          <w:sz w:val="24"/>
          <w:szCs w:val="24"/>
        </w:rPr>
        <w:t>Telecom Italia</w:t>
      </w:r>
    </w:p>
    <w:p w:rsidR="0076506D" w:rsidRPr="00D85CDE" w:rsidRDefault="0076506D" w:rsidP="0076506D">
      <w:pPr>
        <w:spacing w:line="240" w:lineRule="auto"/>
        <w:jc w:val="both"/>
        <w:rPr>
          <w:rFonts w:ascii="Times New Roman" w:eastAsia="Calibri" w:hAnsi="Times New Roman" w:cs="Times New Roman"/>
          <w:b/>
          <w:sz w:val="24"/>
          <w:szCs w:val="24"/>
        </w:rPr>
      </w:pPr>
      <w:r w:rsidRPr="00D85CDE">
        <w:rPr>
          <w:rFonts w:ascii="Times New Roman" w:eastAsia="Calibri" w:hAnsi="Times New Roman" w:cs="Times New Roman"/>
          <w:b/>
          <w:sz w:val="24"/>
          <w:szCs w:val="24"/>
        </w:rPr>
        <w:t>Rol</w:t>
      </w:r>
      <w:r w:rsidR="00D716DA">
        <w:rPr>
          <w:rFonts w:ascii="Times New Roman" w:eastAsia="Calibri" w:hAnsi="Times New Roman" w:cs="Times New Roman"/>
          <w:b/>
          <w:sz w:val="24"/>
          <w:szCs w:val="24"/>
        </w:rPr>
        <w:t xml:space="preserve">e </w:t>
      </w:r>
      <w:r w:rsidR="00D716DA">
        <w:rPr>
          <w:rFonts w:ascii="Times New Roman" w:eastAsia="Calibri" w:hAnsi="Times New Roman" w:cs="Times New Roman"/>
          <w:b/>
          <w:sz w:val="24"/>
          <w:szCs w:val="24"/>
        </w:rPr>
        <w:tab/>
      </w:r>
      <w:r w:rsidR="00D716DA">
        <w:rPr>
          <w:rFonts w:ascii="Times New Roman" w:eastAsia="Calibri" w:hAnsi="Times New Roman" w:cs="Times New Roman"/>
          <w:b/>
          <w:sz w:val="24"/>
          <w:szCs w:val="24"/>
        </w:rPr>
        <w:tab/>
        <w:t>: Jr.Devops Engineer</w:t>
      </w:r>
    </w:p>
    <w:p w:rsidR="0076506D" w:rsidRPr="00D85CDE" w:rsidRDefault="00D716DA" w:rsidP="0076506D">
      <w:pPr>
        <w:spacing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Durat</w:t>
      </w:r>
      <w:r w:rsidR="00987C9B">
        <w:rPr>
          <w:rFonts w:ascii="Times New Roman" w:eastAsia="Calibri" w:hAnsi="Times New Roman" w:cs="Times New Roman"/>
          <w:b/>
          <w:sz w:val="24"/>
          <w:szCs w:val="24"/>
        </w:rPr>
        <w:t>ion</w:t>
      </w:r>
      <w:r w:rsidR="00987C9B">
        <w:rPr>
          <w:rFonts w:ascii="Times New Roman" w:eastAsia="Calibri" w:hAnsi="Times New Roman" w:cs="Times New Roman"/>
          <w:b/>
          <w:sz w:val="24"/>
          <w:szCs w:val="24"/>
        </w:rPr>
        <w:tab/>
        <w:t>: June</w:t>
      </w:r>
      <w:r w:rsidR="00C35DC9">
        <w:rPr>
          <w:rFonts w:ascii="Times New Roman" w:eastAsia="Calibri" w:hAnsi="Times New Roman" w:cs="Times New Roman"/>
          <w:b/>
          <w:sz w:val="24"/>
          <w:szCs w:val="24"/>
        </w:rPr>
        <w:t xml:space="preserve"> 2018 – Till Now</w:t>
      </w:r>
    </w:p>
    <w:p w:rsidR="0076506D" w:rsidRPr="00D85CDE" w:rsidRDefault="0076506D" w:rsidP="0076506D">
      <w:pPr>
        <w:spacing w:line="240" w:lineRule="auto"/>
        <w:jc w:val="both"/>
        <w:rPr>
          <w:rFonts w:ascii="Times New Roman" w:eastAsia="Calibri" w:hAnsi="Times New Roman" w:cs="Times New Roman"/>
          <w:sz w:val="24"/>
        </w:rPr>
      </w:pPr>
      <w:r w:rsidRPr="00D85CDE">
        <w:rPr>
          <w:rFonts w:ascii="Times New Roman" w:eastAsia="Calibri" w:hAnsi="Times New Roman" w:cs="Times New Roman"/>
          <w:b/>
          <w:sz w:val="24"/>
        </w:rPr>
        <w:t>Environment</w:t>
      </w:r>
      <w:r w:rsidRPr="00D85CDE">
        <w:rPr>
          <w:rFonts w:ascii="Times New Roman" w:eastAsia="Calibri" w:hAnsi="Times New Roman" w:cs="Times New Roman"/>
          <w:b/>
          <w:sz w:val="24"/>
        </w:rPr>
        <w:tab/>
      </w:r>
      <w:r w:rsidRPr="00D85CDE">
        <w:rPr>
          <w:rFonts w:ascii="Times New Roman" w:eastAsia="Calibri" w:hAnsi="Times New Roman" w:cs="Times New Roman"/>
          <w:sz w:val="24"/>
        </w:rPr>
        <w:t xml:space="preserve">: </w:t>
      </w:r>
      <w:r w:rsidRPr="00D85CDE">
        <w:rPr>
          <w:rFonts w:ascii="Times New Roman" w:eastAsia="Calibri" w:hAnsi="Times New Roman" w:cs="Times New Roman"/>
          <w:color w:val="000000"/>
          <w:sz w:val="24"/>
        </w:rPr>
        <w:t>Git, Jenkins, Tomcat, Apach</w:t>
      </w:r>
      <w:r w:rsidR="00806151">
        <w:rPr>
          <w:rFonts w:ascii="Times New Roman" w:eastAsia="Calibri" w:hAnsi="Times New Roman" w:cs="Times New Roman"/>
          <w:color w:val="000000"/>
          <w:sz w:val="24"/>
        </w:rPr>
        <w:t>e</w:t>
      </w:r>
      <w:r w:rsidRPr="00D85CDE">
        <w:rPr>
          <w:rFonts w:ascii="Times New Roman" w:eastAsia="Calibri" w:hAnsi="Times New Roman" w:cs="Times New Roman"/>
          <w:color w:val="000000"/>
          <w:sz w:val="24"/>
        </w:rPr>
        <w:t xml:space="preserve"> Maven, Shell Scripting, </w:t>
      </w:r>
      <w:r w:rsidR="00806151">
        <w:rPr>
          <w:rFonts w:ascii="Times New Roman" w:eastAsia="Calibri" w:hAnsi="Times New Roman" w:cs="Times New Roman"/>
          <w:color w:val="000000"/>
          <w:sz w:val="24"/>
        </w:rPr>
        <w:t xml:space="preserve">Ansible, </w:t>
      </w:r>
      <w:r w:rsidRPr="00D85CDE">
        <w:rPr>
          <w:rFonts w:ascii="Times New Roman" w:eastAsia="Calibri" w:hAnsi="Times New Roman" w:cs="Times New Roman"/>
          <w:color w:val="000000"/>
          <w:sz w:val="24"/>
        </w:rPr>
        <w:t xml:space="preserve">Docker, AWS, Windows 7/8/10 and RedHat </w:t>
      </w:r>
      <w:r w:rsidR="00806151">
        <w:rPr>
          <w:rFonts w:ascii="Times New Roman" w:eastAsia="Calibri" w:hAnsi="Times New Roman" w:cs="Times New Roman"/>
          <w:color w:val="000000"/>
          <w:sz w:val="24"/>
        </w:rPr>
        <w:t xml:space="preserve">&amp;CentOS </w:t>
      </w:r>
      <w:r w:rsidRPr="00D85CDE">
        <w:rPr>
          <w:rFonts w:ascii="Times New Roman" w:eastAsia="Calibri" w:hAnsi="Times New Roman" w:cs="Times New Roman"/>
          <w:color w:val="000000"/>
          <w:sz w:val="24"/>
        </w:rPr>
        <w:t>family</w:t>
      </w:r>
      <w:r w:rsidR="00806151">
        <w:rPr>
          <w:rFonts w:ascii="Times New Roman" w:eastAsia="Calibri" w:hAnsi="Times New Roman" w:cs="Times New Roman"/>
          <w:sz w:val="24"/>
        </w:rPr>
        <w:t xml:space="preserve"> </w:t>
      </w:r>
      <w:r w:rsidRPr="00D85CDE">
        <w:rPr>
          <w:rFonts w:ascii="Times New Roman" w:eastAsia="Calibri" w:hAnsi="Times New Roman" w:cs="Times New Roman"/>
          <w:sz w:val="24"/>
        </w:rPr>
        <w:t>Linux.</w:t>
      </w:r>
    </w:p>
    <w:p w:rsidR="0076506D" w:rsidRPr="00D85CDE" w:rsidRDefault="0076506D" w:rsidP="0076506D">
      <w:pPr>
        <w:jc w:val="both"/>
        <w:rPr>
          <w:rFonts w:ascii="Times New Roman" w:eastAsia="Calibri" w:hAnsi="Times New Roman" w:cs="Times New Roman"/>
          <w:b/>
          <w:sz w:val="24"/>
        </w:rPr>
      </w:pPr>
      <w:r w:rsidRPr="00D85CDE">
        <w:rPr>
          <w:rFonts w:ascii="Times New Roman" w:eastAsia="Calibri" w:hAnsi="Times New Roman" w:cs="Times New Roman"/>
          <w:b/>
          <w:sz w:val="24"/>
        </w:rPr>
        <w:t xml:space="preserve">Description: </w:t>
      </w:r>
    </w:p>
    <w:p w:rsidR="0076506D" w:rsidRPr="00D85CDE" w:rsidRDefault="0076506D" w:rsidP="0076506D">
      <w:pPr>
        <w:ind w:firstLine="720"/>
        <w:jc w:val="both"/>
        <w:rPr>
          <w:rFonts w:ascii="Times New Roman" w:hAnsi="Times New Roman" w:cs="Times New Roman"/>
        </w:rPr>
      </w:pPr>
      <w:r w:rsidRPr="00D85CDE">
        <w:rPr>
          <w:rFonts w:ascii="Times New Roman" w:hAnsi="Times New Roman" w:cs="Times New Roman"/>
          <w:color w:val="000000"/>
          <w:sz w:val="24"/>
          <w:szCs w:val="24"/>
        </w:rPr>
        <w:t>Telecom Italia is an </w:t>
      </w:r>
      <w:hyperlink r:id="rId7">
        <w:r w:rsidRPr="00D85CDE">
          <w:rPr>
            <w:rStyle w:val="InternetLink"/>
            <w:rFonts w:ascii="Times New Roman" w:hAnsi="Times New Roman" w:cs="Times New Roman"/>
            <w:color w:val="000000"/>
            <w:sz w:val="24"/>
            <w:szCs w:val="24"/>
          </w:rPr>
          <w:t>Italian</w:t>
        </w:r>
      </w:hyperlink>
      <w:r w:rsidRPr="00D85CDE">
        <w:rPr>
          <w:rFonts w:ascii="Times New Roman" w:hAnsi="Times New Roman" w:cs="Times New Roman"/>
          <w:color w:val="000000"/>
          <w:sz w:val="24"/>
          <w:szCs w:val="24"/>
        </w:rPr>
        <w:t> </w:t>
      </w:r>
      <w:hyperlink r:id="rId8">
        <w:r w:rsidR="006310BD">
          <w:rPr>
            <w:rStyle w:val="InternetLink"/>
            <w:rFonts w:ascii="Times New Roman" w:hAnsi="Times New Roman" w:cs="Times New Roman"/>
            <w:color w:val="000000"/>
            <w:sz w:val="24"/>
            <w:szCs w:val="24"/>
          </w:rPr>
          <w:t xml:space="preserve">telecommunications </w:t>
        </w:r>
        <w:r w:rsidRPr="00D85CDE">
          <w:rPr>
            <w:rStyle w:val="InternetLink"/>
            <w:rFonts w:ascii="Times New Roman" w:hAnsi="Times New Roman" w:cs="Times New Roman"/>
            <w:color w:val="000000"/>
            <w:sz w:val="24"/>
            <w:szCs w:val="24"/>
          </w:rPr>
          <w:t>company</w:t>
        </w:r>
      </w:hyperlink>
      <w:r w:rsidRPr="00D85CDE">
        <w:rPr>
          <w:rFonts w:ascii="Times New Roman" w:hAnsi="Times New Roman" w:cs="Times New Roman"/>
          <w:color w:val="000000"/>
          <w:sz w:val="24"/>
          <w:szCs w:val="24"/>
        </w:rPr>
        <w:t> headquartered in Rome, which provides telephony services, mobile services, and DSL data services. Telecom Italia was officially created on 27 July 1994 by the merger of several telecommunication companies among which SIP, Iritel, Italcable, Telespazio and Sirm. This was due to a plan of reorganization of the telecommunication sector presented by IRI to the Minister of Finance.</w:t>
      </w:r>
    </w:p>
    <w:p w:rsidR="0076506D" w:rsidRPr="00D85CDE" w:rsidRDefault="0076506D" w:rsidP="0076506D">
      <w:pPr>
        <w:jc w:val="both"/>
        <w:rPr>
          <w:rFonts w:ascii="Times New Roman" w:hAnsi="Times New Roman" w:cs="Times New Roman"/>
          <w:b/>
          <w:sz w:val="24"/>
          <w:szCs w:val="24"/>
        </w:rPr>
      </w:pPr>
      <w:r w:rsidRPr="00D85CDE">
        <w:rPr>
          <w:rFonts w:ascii="Times New Roman" w:hAnsi="Times New Roman" w:cs="Times New Roman"/>
          <w:b/>
          <w:sz w:val="24"/>
          <w:szCs w:val="24"/>
        </w:rPr>
        <w:t>Responsibilities:</w:t>
      </w:r>
    </w:p>
    <w:p w:rsidR="0076506D" w:rsidRPr="00D85CDE" w:rsidRDefault="0076506D" w:rsidP="0076506D">
      <w:pPr>
        <w:pStyle w:val="ListParagraph"/>
        <w:widowControl/>
        <w:numPr>
          <w:ilvl w:val="0"/>
          <w:numId w:val="2"/>
        </w:numPr>
        <w:suppressAutoHyphens w:val="0"/>
        <w:spacing w:after="200" w:line="360" w:lineRule="auto"/>
        <w:rPr>
          <w:rFonts w:ascii="Times New Roman" w:eastAsia="Calibri" w:hAnsi="Times New Roman"/>
        </w:rPr>
      </w:pPr>
      <w:r w:rsidRPr="00D85CDE">
        <w:rPr>
          <w:rFonts w:ascii="Times New Roman" w:eastAsia="Calibri" w:hAnsi="Times New Roman"/>
        </w:rPr>
        <w:t xml:space="preserve">Creating repositories, new users for </w:t>
      </w:r>
      <w:r w:rsidRPr="00D85CDE">
        <w:rPr>
          <w:rFonts w:ascii="Times New Roman" w:eastAsia="Calibri" w:hAnsi="Times New Roman"/>
          <w:b/>
        </w:rPr>
        <w:t>GIT</w:t>
      </w:r>
      <w:r w:rsidRPr="00D85CDE">
        <w:rPr>
          <w:rFonts w:ascii="Times New Roman" w:eastAsia="Calibri" w:hAnsi="Times New Roman"/>
        </w:rPr>
        <w:t xml:space="preserve"> and give the permissions to users to access repository.</w:t>
      </w:r>
    </w:p>
    <w:p w:rsidR="0076506D" w:rsidRPr="00D85CDE" w:rsidRDefault="0076506D" w:rsidP="0076506D">
      <w:pPr>
        <w:pStyle w:val="ListParagraph"/>
        <w:widowControl/>
        <w:numPr>
          <w:ilvl w:val="0"/>
          <w:numId w:val="2"/>
        </w:numPr>
        <w:suppressAutoHyphens w:val="0"/>
        <w:spacing w:after="200" w:line="360" w:lineRule="auto"/>
        <w:rPr>
          <w:rFonts w:ascii="Times New Roman" w:eastAsia="Calibri" w:hAnsi="Times New Roman"/>
        </w:rPr>
      </w:pPr>
      <w:r w:rsidRPr="00D85CDE">
        <w:rPr>
          <w:rFonts w:ascii="Times New Roman" w:hAnsi="Times New Roman"/>
          <w:bCs/>
        </w:rPr>
        <w:t>Configuring Jenkins jobs for deploying the Java applications on</w:t>
      </w:r>
      <w:r w:rsidR="00194F51">
        <w:rPr>
          <w:rFonts w:ascii="Times New Roman" w:hAnsi="Times New Roman"/>
          <w:bCs/>
        </w:rPr>
        <w:t xml:space="preserve"> different environments DEV, UAT and</w:t>
      </w:r>
      <w:r w:rsidRPr="00D85CDE">
        <w:rPr>
          <w:rFonts w:ascii="Times New Roman" w:hAnsi="Times New Roman"/>
          <w:bCs/>
        </w:rPr>
        <w:t xml:space="preserve"> PROD environment.</w:t>
      </w:r>
      <w:r w:rsidRPr="00D85CDE">
        <w:rPr>
          <w:rFonts w:ascii="Times New Roman" w:hAnsi="Times New Roman"/>
          <w:bCs/>
          <w:sz w:val="20"/>
          <w:szCs w:val="20"/>
        </w:rPr>
        <w:t xml:space="preserve"> </w:t>
      </w:r>
    </w:p>
    <w:p w:rsidR="0076506D" w:rsidRPr="00D85CDE" w:rsidRDefault="0076506D" w:rsidP="0076506D">
      <w:pPr>
        <w:pStyle w:val="ListParagraph"/>
        <w:widowControl/>
        <w:numPr>
          <w:ilvl w:val="0"/>
          <w:numId w:val="2"/>
        </w:numPr>
        <w:suppressAutoHyphens w:val="0"/>
        <w:spacing w:after="200" w:line="360" w:lineRule="auto"/>
        <w:rPr>
          <w:rFonts w:ascii="Times New Roman" w:eastAsia="Calibri" w:hAnsi="Times New Roman"/>
        </w:rPr>
      </w:pPr>
      <w:r w:rsidRPr="00D85CDE">
        <w:rPr>
          <w:rFonts w:ascii="Times New Roman" w:hAnsi="Times New Roman"/>
          <w:bCs/>
        </w:rPr>
        <w:t xml:space="preserve">Configuration of various plugins, slaves for </w:t>
      </w:r>
      <w:r w:rsidRPr="00D85CDE">
        <w:rPr>
          <w:rFonts w:ascii="Times New Roman" w:hAnsi="Times New Roman"/>
          <w:b/>
          <w:bCs/>
        </w:rPr>
        <w:t>Jenkins</w:t>
      </w:r>
      <w:r w:rsidRPr="00D85CDE">
        <w:rPr>
          <w:rFonts w:ascii="Times New Roman" w:hAnsi="Times New Roman"/>
          <w:bCs/>
        </w:rPr>
        <w:t xml:space="preserve"> for automation of the workflow and to optimize and smooth running of </w:t>
      </w:r>
      <w:r w:rsidR="00194F51">
        <w:rPr>
          <w:rFonts w:ascii="Times New Roman" w:hAnsi="Times New Roman"/>
          <w:bCs/>
        </w:rPr>
        <w:t xml:space="preserve"> </w:t>
      </w:r>
      <w:r w:rsidRPr="00D85CDE">
        <w:rPr>
          <w:rFonts w:ascii="Times New Roman" w:hAnsi="Times New Roman"/>
          <w:bCs/>
        </w:rPr>
        <w:t>build jobs.</w:t>
      </w:r>
    </w:p>
    <w:p w:rsidR="0076506D" w:rsidRPr="00D85CDE" w:rsidRDefault="0076506D" w:rsidP="0076506D">
      <w:pPr>
        <w:pStyle w:val="ListParagraph"/>
        <w:widowControl/>
        <w:numPr>
          <w:ilvl w:val="0"/>
          <w:numId w:val="2"/>
        </w:numPr>
        <w:suppressAutoHyphens w:val="0"/>
        <w:spacing w:after="200" w:line="360" w:lineRule="auto"/>
        <w:rPr>
          <w:rFonts w:ascii="Times New Roman" w:eastAsia="Calibri" w:hAnsi="Times New Roman"/>
        </w:rPr>
      </w:pPr>
      <w:r w:rsidRPr="00D85CDE">
        <w:rPr>
          <w:rFonts w:ascii="Times New Roman" w:hAnsi="Times New Roman"/>
          <w:bCs/>
        </w:rPr>
        <w:t>Responsible for deploying  War files enterprise applications for Tomcat web  Application Servers.</w:t>
      </w:r>
    </w:p>
    <w:p w:rsidR="0076506D" w:rsidRPr="00D85CDE" w:rsidRDefault="0076506D" w:rsidP="0076506D">
      <w:pPr>
        <w:pStyle w:val="ListParagraph"/>
        <w:widowControl/>
        <w:numPr>
          <w:ilvl w:val="0"/>
          <w:numId w:val="2"/>
        </w:numPr>
        <w:suppressAutoHyphens w:val="0"/>
        <w:spacing w:after="200" w:line="360" w:lineRule="auto"/>
        <w:rPr>
          <w:rFonts w:ascii="Times New Roman" w:eastAsia="Calibri" w:hAnsi="Times New Roman"/>
        </w:rPr>
      </w:pPr>
      <w:r w:rsidRPr="00D85CDE">
        <w:rPr>
          <w:rFonts w:ascii="Times New Roman" w:eastAsia="Calibri" w:hAnsi="Times New Roman"/>
        </w:rPr>
        <w:t xml:space="preserve">Helping users on Day to Day activities involving Check In, Check Out, View problems Maintaining highly reliable 24x7x365 Linux production servers for internal, global and </w:t>
      </w:r>
      <w:r w:rsidRPr="00D85CDE">
        <w:rPr>
          <w:rFonts w:ascii="Times New Roman" w:eastAsia="Calibri" w:hAnsi="Times New Roman"/>
          <w:b/>
        </w:rPr>
        <w:t>AWS</w:t>
      </w:r>
      <w:r w:rsidRPr="00D85CDE">
        <w:rPr>
          <w:rFonts w:ascii="Times New Roman" w:eastAsia="Calibri" w:hAnsi="Times New Roman"/>
        </w:rPr>
        <w:t xml:space="preserve"> EC2 instances.</w:t>
      </w:r>
    </w:p>
    <w:p w:rsidR="0076506D" w:rsidRPr="00D85CDE" w:rsidRDefault="0076506D" w:rsidP="0076506D">
      <w:pPr>
        <w:pStyle w:val="ListParagraph"/>
        <w:widowControl/>
        <w:numPr>
          <w:ilvl w:val="0"/>
          <w:numId w:val="2"/>
        </w:numPr>
        <w:suppressAutoHyphens w:val="0"/>
        <w:spacing w:after="200" w:line="360" w:lineRule="auto"/>
        <w:rPr>
          <w:rFonts w:ascii="Times New Roman" w:eastAsia="Calibri" w:hAnsi="Times New Roman"/>
        </w:rPr>
      </w:pPr>
      <w:r w:rsidRPr="00D85CDE">
        <w:rPr>
          <w:rFonts w:ascii="Times New Roman" w:eastAsia="Calibri" w:hAnsi="Times New Roman"/>
        </w:rPr>
        <w:t xml:space="preserve">While building the code used </w:t>
      </w:r>
      <w:r w:rsidRPr="00D85CDE">
        <w:rPr>
          <w:rFonts w:ascii="Times New Roman" w:eastAsia="Calibri" w:hAnsi="Times New Roman"/>
          <w:b/>
        </w:rPr>
        <w:t xml:space="preserve">Nexus </w:t>
      </w:r>
      <w:r w:rsidR="00A25E60">
        <w:rPr>
          <w:rFonts w:ascii="Times New Roman" w:eastAsia="Calibri" w:hAnsi="Times New Roman"/>
        </w:rPr>
        <w:t xml:space="preserve">as artifact </w:t>
      </w:r>
      <w:r w:rsidRPr="00D85CDE">
        <w:rPr>
          <w:rFonts w:ascii="Times New Roman" w:eastAsia="Calibri" w:hAnsi="Times New Roman"/>
        </w:rPr>
        <w:t>repository.</w:t>
      </w:r>
    </w:p>
    <w:p w:rsidR="0076506D" w:rsidRPr="00D85CDE" w:rsidRDefault="0076506D" w:rsidP="0076506D">
      <w:pPr>
        <w:pStyle w:val="ListParagraph"/>
        <w:widowControl/>
        <w:numPr>
          <w:ilvl w:val="0"/>
          <w:numId w:val="2"/>
        </w:numPr>
        <w:suppressAutoHyphens w:val="0"/>
        <w:spacing w:after="200" w:line="360" w:lineRule="auto"/>
        <w:rPr>
          <w:rFonts w:ascii="Times New Roman" w:eastAsia="Calibri" w:hAnsi="Times New Roman"/>
        </w:rPr>
      </w:pPr>
      <w:r w:rsidRPr="00D85CDE">
        <w:rPr>
          <w:rFonts w:ascii="Times New Roman" w:eastAsia="Calibri" w:hAnsi="Times New Roman"/>
        </w:rPr>
        <w:lastRenderedPageBreak/>
        <w:t>Configuration of</w:t>
      </w:r>
      <w:r w:rsidRPr="00D85CDE">
        <w:rPr>
          <w:rFonts w:ascii="Times New Roman" w:eastAsia="Calibri" w:hAnsi="Times New Roman"/>
          <w:b/>
        </w:rPr>
        <w:t xml:space="preserve"> Sonarqube</w:t>
      </w:r>
      <w:r w:rsidRPr="00D85CDE">
        <w:rPr>
          <w:rFonts w:ascii="Times New Roman" w:eastAsia="Calibri" w:hAnsi="Times New Roman"/>
        </w:rPr>
        <w:t xml:space="preserve"> with </w:t>
      </w:r>
      <w:r w:rsidRPr="00D85CDE">
        <w:rPr>
          <w:rFonts w:ascii="Times New Roman" w:eastAsia="Calibri" w:hAnsi="Times New Roman"/>
          <w:b/>
        </w:rPr>
        <w:t>Jenkins.</w:t>
      </w:r>
    </w:p>
    <w:p w:rsidR="0076506D" w:rsidRPr="00D85CDE" w:rsidRDefault="0076506D" w:rsidP="0076506D">
      <w:pPr>
        <w:pStyle w:val="ListParagraph"/>
        <w:widowControl/>
        <w:numPr>
          <w:ilvl w:val="0"/>
          <w:numId w:val="2"/>
        </w:numPr>
        <w:spacing w:after="200" w:line="276" w:lineRule="auto"/>
        <w:ind w:right="-540"/>
        <w:rPr>
          <w:rFonts w:ascii="Times New Roman" w:hAnsi="Times New Roman"/>
        </w:rPr>
      </w:pPr>
      <w:r w:rsidRPr="00D85CDE">
        <w:rPr>
          <w:rFonts w:ascii="Times New Roman" w:eastAsiaTheme="minorHAnsi" w:hAnsi="Times New Roman"/>
        </w:rPr>
        <w:t xml:space="preserve">Used </w:t>
      </w:r>
      <w:r w:rsidRPr="00D85CDE">
        <w:rPr>
          <w:rFonts w:ascii="Times New Roman" w:eastAsiaTheme="minorHAnsi" w:hAnsi="Times New Roman"/>
          <w:b/>
        </w:rPr>
        <w:t>Ansible</w:t>
      </w:r>
      <w:r w:rsidRPr="00D85CDE">
        <w:rPr>
          <w:rFonts w:ascii="Times New Roman" w:eastAsiaTheme="minorHAnsi" w:hAnsi="Times New Roman"/>
        </w:rPr>
        <w:t xml:space="preserve"> for scheduling playbooks and used GIT repository to store our playbooks</w:t>
      </w:r>
      <w:r w:rsidR="00400A4B">
        <w:rPr>
          <w:rFonts w:ascii="Times New Roman" w:hAnsi="Times New Roman"/>
          <w:noProof/>
        </w:rPr>
        <mc:AlternateContent>
          <mc:Choice Requires="wps">
            <w:drawing>
              <wp:anchor distT="0" distB="0" distL="114300" distR="114300" simplePos="0" relativeHeight="251660288" behindDoc="0" locked="0" layoutInCell="1" allowOverlap="1">
                <wp:simplePos x="0" y="0"/>
                <wp:positionH relativeFrom="column">
                  <wp:posOffset>635</wp:posOffset>
                </wp:positionH>
                <wp:positionV relativeFrom="paragraph">
                  <wp:posOffset>0</wp:posOffset>
                </wp:positionV>
                <wp:extent cx="12065" cy="12065"/>
                <wp:effectExtent l="635"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05pt;margin-top:0;width:.95pt;height:.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" filled="f" stroked="f" strokecolor="#3465a4">
                <v:stroke joinstyle="round"/>
              </v:rect>
            </w:pict>
          </mc:Fallback>
        </mc:AlternateContent>
      </w:r>
      <w:r w:rsidRPr="00D85CDE">
        <w:rPr>
          <w:rFonts w:ascii="Times New Roman" w:eastAsiaTheme="minorHAnsi" w:hAnsi="Times New Roman"/>
        </w:rPr>
        <w:t>.</w:t>
      </w:r>
    </w:p>
    <w:p w:rsidR="0076506D" w:rsidRPr="00D85CDE" w:rsidRDefault="0076506D" w:rsidP="0076506D">
      <w:pPr>
        <w:pStyle w:val="ListParagraph"/>
        <w:widowControl/>
        <w:numPr>
          <w:ilvl w:val="0"/>
          <w:numId w:val="26"/>
        </w:numPr>
        <w:suppressAutoHyphens w:val="0"/>
        <w:spacing w:after="200" w:line="276" w:lineRule="auto"/>
        <w:jc w:val="both"/>
        <w:rPr>
          <w:rFonts w:ascii="Times New Roman" w:hAnsi="Times New Roman"/>
          <w:b/>
        </w:rPr>
      </w:pPr>
      <w:r w:rsidRPr="00D85CDE">
        <w:rPr>
          <w:rStyle w:val="normalchar"/>
          <w:rFonts w:ascii="Times New Roman" w:hAnsi="Times New Roman"/>
          <w:bCs/>
          <w:color w:val="000000"/>
        </w:rPr>
        <w:t xml:space="preserve">Created </w:t>
      </w:r>
      <w:r w:rsidRPr="00D85CDE">
        <w:rPr>
          <w:rStyle w:val="normalchar"/>
          <w:rFonts w:ascii="Times New Roman" w:hAnsi="Times New Roman"/>
          <w:b/>
          <w:bCs/>
          <w:color w:val="000000"/>
        </w:rPr>
        <w:t>Docker</w:t>
      </w:r>
      <w:r w:rsidRPr="00D85CDE">
        <w:rPr>
          <w:rStyle w:val="normalchar"/>
          <w:rFonts w:ascii="Times New Roman" w:hAnsi="Times New Roman"/>
          <w:bCs/>
          <w:color w:val="000000"/>
        </w:rPr>
        <w:t xml:space="preserve"> </w:t>
      </w:r>
      <w:r w:rsidRPr="00D85CDE">
        <w:rPr>
          <w:rStyle w:val="normalchar"/>
          <w:rFonts w:ascii="Times New Roman" w:hAnsi="Times New Roman"/>
          <w:b/>
          <w:bCs/>
          <w:color w:val="000000"/>
        </w:rPr>
        <w:t>images</w:t>
      </w:r>
      <w:r w:rsidRPr="00D85CDE">
        <w:rPr>
          <w:rStyle w:val="normalchar"/>
          <w:rFonts w:ascii="Times New Roman" w:hAnsi="Times New Roman"/>
          <w:bCs/>
          <w:color w:val="000000"/>
        </w:rPr>
        <w:t xml:space="preserve"> and docker file as per requirement. </w:t>
      </w:r>
      <w:r w:rsidRPr="00D85CDE">
        <w:rPr>
          <w:rFonts w:ascii="Times New Roman" w:hAnsi="Times New Roman"/>
          <w:color w:val="000000"/>
          <w:shd w:val="clear" w:color="auto" w:fill="FFFFFF"/>
        </w:rPr>
        <w:t xml:space="preserve">Creating  the Docker containers </w:t>
      </w:r>
      <w:r w:rsidRPr="00D85CDE">
        <w:rPr>
          <w:rFonts w:ascii="Times New Roman" w:hAnsi="Times New Roman"/>
          <w:bCs/>
        </w:rPr>
        <w:t>integrating with Jenkins</w:t>
      </w:r>
      <w:r w:rsidRPr="00D85CDE">
        <w:rPr>
          <w:rFonts w:ascii="Times New Roman" w:hAnsi="Times New Roman"/>
          <w:bCs/>
          <w:sz w:val="20"/>
          <w:szCs w:val="20"/>
        </w:rPr>
        <w:t>.</w:t>
      </w:r>
    </w:p>
    <w:p w:rsidR="0076506D" w:rsidRPr="00D85CDE" w:rsidRDefault="0076506D" w:rsidP="0076506D">
      <w:pPr>
        <w:pStyle w:val="ListParagraph"/>
        <w:widowControl/>
        <w:numPr>
          <w:ilvl w:val="0"/>
          <w:numId w:val="26"/>
        </w:numPr>
        <w:suppressAutoHyphens w:val="0"/>
        <w:spacing w:after="200" w:line="276" w:lineRule="auto"/>
        <w:jc w:val="both"/>
        <w:rPr>
          <w:rFonts w:ascii="Times New Roman" w:hAnsi="Times New Roman"/>
          <w:b/>
        </w:rPr>
      </w:pPr>
      <w:r w:rsidRPr="00D85CDE">
        <w:rPr>
          <w:rFonts w:ascii="Times New Roman" w:hAnsi="Times New Roman"/>
        </w:rPr>
        <w:t>Setup and Managed backup and recovery using Snapshots.</w:t>
      </w:r>
    </w:p>
    <w:p w:rsidR="0076506D" w:rsidRPr="00D85CDE" w:rsidRDefault="0076506D" w:rsidP="0076506D">
      <w:pPr>
        <w:pStyle w:val="ListParagraph"/>
        <w:widowControl/>
        <w:numPr>
          <w:ilvl w:val="0"/>
          <w:numId w:val="2"/>
        </w:numPr>
        <w:spacing w:after="200" w:line="276" w:lineRule="auto"/>
        <w:ind w:right="-540"/>
        <w:rPr>
          <w:rFonts w:ascii="Times New Roman" w:hAnsi="Times New Roman"/>
        </w:rPr>
      </w:pPr>
      <w:r w:rsidRPr="00D85CDE">
        <w:rPr>
          <w:rFonts w:ascii="Times New Roman" w:hAnsi="Times New Roman"/>
          <w:bCs/>
        </w:rPr>
        <w:t>Inform through mail the compilation errors to the responsible team with error logs.</w:t>
      </w:r>
    </w:p>
    <w:p w:rsidR="0076506D" w:rsidRPr="00D85CDE" w:rsidRDefault="0076506D" w:rsidP="0076506D">
      <w:pPr>
        <w:pStyle w:val="ListParagraph"/>
        <w:widowControl/>
        <w:numPr>
          <w:ilvl w:val="0"/>
          <w:numId w:val="2"/>
        </w:numPr>
        <w:spacing w:after="200" w:line="276" w:lineRule="auto"/>
        <w:ind w:right="-540"/>
        <w:rPr>
          <w:rFonts w:ascii="Times New Roman" w:hAnsi="Times New Roman"/>
        </w:rPr>
      </w:pPr>
      <w:r w:rsidRPr="00D85CDE">
        <w:rPr>
          <w:rFonts w:ascii="Times New Roman" w:eastAsia="Calibri" w:hAnsi="Times New Roman"/>
        </w:rPr>
        <w:t>Performing deployments to mult</w:t>
      </w:r>
      <w:r w:rsidR="0044224F">
        <w:rPr>
          <w:rFonts w:ascii="Times New Roman" w:eastAsia="Calibri" w:hAnsi="Times New Roman"/>
        </w:rPr>
        <w:t>iple environments like Dev, QA</w:t>
      </w:r>
      <w:r w:rsidRPr="00D85CDE">
        <w:rPr>
          <w:rFonts w:ascii="Times New Roman" w:eastAsia="Calibri" w:hAnsi="Times New Roman"/>
        </w:rPr>
        <w:t xml:space="preserve"> &amp; Production environment.</w:t>
      </w:r>
    </w:p>
    <w:p w:rsidR="0076506D" w:rsidRPr="00D85CDE" w:rsidRDefault="0076506D" w:rsidP="0076506D">
      <w:pPr>
        <w:pStyle w:val="ListParagraph"/>
        <w:widowControl/>
        <w:numPr>
          <w:ilvl w:val="0"/>
          <w:numId w:val="2"/>
        </w:numPr>
        <w:spacing w:after="200" w:line="276" w:lineRule="auto"/>
        <w:ind w:right="-540"/>
        <w:rPr>
          <w:rFonts w:ascii="Times New Roman" w:hAnsi="Times New Roman"/>
        </w:rPr>
      </w:pPr>
      <w:r w:rsidRPr="00D85CDE">
        <w:rPr>
          <w:rFonts w:ascii="Times New Roman" w:hAnsi="Times New Roman"/>
          <w:bCs/>
        </w:rPr>
        <w:t xml:space="preserve">Experienced in deployment of applications and </w:t>
      </w:r>
      <w:r w:rsidRPr="00D85CDE">
        <w:rPr>
          <w:rFonts w:ascii="Times New Roman" w:hAnsi="Times New Roman"/>
          <w:b/>
          <w:bCs/>
        </w:rPr>
        <w:t>Jar,</w:t>
      </w:r>
      <w:r w:rsidR="00194F51">
        <w:rPr>
          <w:rFonts w:ascii="Times New Roman" w:hAnsi="Times New Roman"/>
          <w:b/>
          <w:bCs/>
        </w:rPr>
        <w:t xml:space="preserve"> </w:t>
      </w:r>
      <w:r w:rsidRPr="00D85CDE">
        <w:rPr>
          <w:rFonts w:ascii="Times New Roman" w:hAnsi="Times New Roman"/>
          <w:b/>
          <w:bCs/>
        </w:rPr>
        <w:t>War,</w:t>
      </w:r>
      <w:r w:rsidR="00194F51">
        <w:rPr>
          <w:rFonts w:ascii="Times New Roman" w:hAnsi="Times New Roman"/>
          <w:b/>
          <w:bCs/>
        </w:rPr>
        <w:t xml:space="preserve"> </w:t>
      </w:r>
      <w:r w:rsidRPr="00D85CDE">
        <w:rPr>
          <w:rFonts w:ascii="Times New Roman" w:hAnsi="Times New Roman"/>
          <w:b/>
          <w:bCs/>
        </w:rPr>
        <w:t xml:space="preserve">Ear </w:t>
      </w:r>
      <w:r w:rsidRPr="00D85CDE">
        <w:rPr>
          <w:rFonts w:ascii="Times New Roman" w:hAnsi="Times New Roman"/>
          <w:bCs/>
        </w:rPr>
        <w:t>files on Apache Web</w:t>
      </w:r>
      <w:r w:rsidR="00194F51">
        <w:rPr>
          <w:rFonts w:ascii="Times New Roman" w:hAnsi="Times New Roman"/>
          <w:bCs/>
        </w:rPr>
        <w:t xml:space="preserve"> </w:t>
      </w:r>
      <w:r w:rsidRPr="00D85CDE">
        <w:rPr>
          <w:rFonts w:ascii="Times New Roman" w:hAnsi="Times New Roman"/>
          <w:bCs/>
        </w:rPr>
        <w:t xml:space="preserve">server and Application Servers such as </w:t>
      </w:r>
      <w:r w:rsidRPr="00D85CDE">
        <w:rPr>
          <w:rFonts w:ascii="Times New Roman" w:hAnsi="Times New Roman"/>
          <w:b/>
          <w:bCs/>
        </w:rPr>
        <w:t>Tomcat</w:t>
      </w:r>
      <w:r w:rsidRPr="00D85CDE">
        <w:rPr>
          <w:rFonts w:ascii="Times New Roman" w:hAnsi="Times New Roman"/>
          <w:bCs/>
        </w:rPr>
        <w:t>.</w:t>
      </w:r>
    </w:p>
    <w:p w:rsidR="0076506D" w:rsidRPr="00D716DA" w:rsidRDefault="0076506D" w:rsidP="0076506D">
      <w:pPr>
        <w:pStyle w:val="ListParagraph"/>
        <w:widowControl/>
        <w:numPr>
          <w:ilvl w:val="0"/>
          <w:numId w:val="2"/>
        </w:numPr>
        <w:suppressAutoHyphens w:val="0"/>
        <w:spacing w:after="200" w:line="276" w:lineRule="auto"/>
        <w:rPr>
          <w:rFonts w:ascii="Times New Roman" w:eastAsia="Times New Roman" w:hAnsi="Times New Roman"/>
          <w:color w:val="0D0D0D"/>
        </w:rPr>
      </w:pPr>
      <w:r w:rsidRPr="00D85CDE">
        <w:rPr>
          <w:rFonts w:ascii="Times New Roman" w:hAnsi="Times New Roman"/>
          <w:bCs/>
        </w:rPr>
        <w:t xml:space="preserve">Providing </w:t>
      </w:r>
      <w:r w:rsidRPr="00D85CDE">
        <w:rPr>
          <w:rFonts w:ascii="Times New Roman" w:hAnsi="Times New Roman"/>
          <w:b/>
          <w:bCs/>
        </w:rPr>
        <w:t>on call support</w:t>
      </w:r>
      <w:r w:rsidRPr="00D85CDE">
        <w:rPr>
          <w:rFonts w:ascii="Times New Roman" w:hAnsi="Times New Roman"/>
          <w:bCs/>
        </w:rPr>
        <w:t xml:space="preserve">, joining in incident calls for </w:t>
      </w:r>
      <w:r w:rsidRPr="00D85CDE">
        <w:rPr>
          <w:rFonts w:ascii="Times New Roman" w:hAnsi="Times New Roman"/>
          <w:b/>
          <w:bCs/>
        </w:rPr>
        <w:t>P2, P1</w:t>
      </w:r>
      <w:r w:rsidRPr="00D85CDE">
        <w:rPr>
          <w:rFonts w:ascii="Times New Roman" w:hAnsi="Times New Roman"/>
          <w:bCs/>
        </w:rPr>
        <w:t xml:space="preserve"> incidents and scheduling meeting with application team to fix production issues.</w:t>
      </w:r>
    </w:p>
    <w:p w:rsidR="00D716DA" w:rsidRDefault="006310BD" w:rsidP="00D716DA">
      <w:pPr>
        <w:pStyle w:val="Heading4"/>
        <w:shd w:val="clear" w:color="auto" w:fill="D9D9D9"/>
        <w:spacing w:line="276" w:lineRule="auto"/>
        <w:rPr>
          <w:i w:val="0"/>
          <w:sz w:val="24"/>
          <w:szCs w:val="24"/>
          <w:u w:val="single"/>
        </w:rPr>
      </w:pPr>
      <w:r>
        <w:rPr>
          <w:i w:val="0"/>
          <w:sz w:val="24"/>
          <w:szCs w:val="24"/>
          <w:u w:val="single"/>
        </w:rPr>
        <w:t>Project # 1</w:t>
      </w:r>
    </w:p>
    <w:p w:rsidR="00D716DA" w:rsidRDefault="00D716DA" w:rsidP="00C35DC9">
      <w:pPr>
        <w:spacing w:line="240" w:lineRule="auto"/>
        <w:jc w:val="both"/>
      </w:pPr>
    </w:p>
    <w:p w:rsidR="00D716DA" w:rsidRPr="00D85CDE" w:rsidRDefault="00D716DA" w:rsidP="00C35DC9">
      <w:pPr>
        <w:spacing w:line="240" w:lineRule="auto"/>
        <w:jc w:val="both"/>
        <w:rPr>
          <w:rFonts w:ascii="Times New Roman" w:hAnsi="Times New Roman" w:cs="Times New Roman"/>
          <w:b/>
          <w:bCs/>
          <w:color w:val="000000"/>
          <w:sz w:val="24"/>
          <w:szCs w:val="24"/>
        </w:rPr>
      </w:pPr>
      <w:r w:rsidRPr="00D85CDE">
        <w:rPr>
          <w:rFonts w:ascii="Times New Roman" w:eastAsia="Calibri" w:hAnsi="Times New Roman" w:cs="Times New Roman"/>
          <w:b/>
          <w:sz w:val="24"/>
          <w:szCs w:val="24"/>
        </w:rPr>
        <w:t>Project</w:t>
      </w:r>
      <w:r w:rsidRPr="00D85CDE">
        <w:rPr>
          <w:rFonts w:ascii="Times New Roman" w:eastAsia="Calibri" w:hAnsi="Times New Roman" w:cs="Times New Roman"/>
          <w:b/>
          <w:sz w:val="24"/>
          <w:szCs w:val="24"/>
        </w:rPr>
        <w:tab/>
        <w:t xml:space="preserve">: </w:t>
      </w:r>
      <w:r w:rsidRPr="004F2E20">
        <w:rPr>
          <w:rFonts w:ascii="Arial" w:eastAsia="Times New Roman" w:hAnsi="Arial"/>
          <w:sz w:val="24"/>
          <w:szCs w:val="24"/>
        </w:rPr>
        <w:t>Caribbean E-Commerce</w:t>
      </w:r>
    </w:p>
    <w:p w:rsidR="00FB534C" w:rsidRPr="00D85CDE" w:rsidRDefault="002B08E4" w:rsidP="00C35DC9">
      <w:pPr>
        <w:spacing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Client</w:t>
      </w:r>
      <w:r>
        <w:rPr>
          <w:rFonts w:ascii="Times New Roman" w:eastAsia="Calibri" w:hAnsi="Times New Roman" w:cs="Times New Roman"/>
          <w:b/>
          <w:sz w:val="24"/>
          <w:szCs w:val="24"/>
        </w:rPr>
        <w:tab/>
      </w:r>
      <w:r>
        <w:rPr>
          <w:rFonts w:ascii="Times New Roman" w:eastAsia="Calibri" w:hAnsi="Times New Roman" w:cs="Times New Roman"/>
          <w:b/>
          <w:sz w:val="24"/>
          <w:szCs w:val="24"/>
        </w:rPr>
        <w:tab/>
        <w:t xml:space="preserve">: </w:t>
      </w:r>
      <w:r w:rsidR="009D1CD6">
        <w:rPr>
          <w:rFonts w:ascii="Times New Roman" w:eastAsia="Calibri" w:hAnsi="Times New Roman" w:cs="Times New Roman"/>
          <w:b/>
          <w:sz w:val="24"/>
          <w:szCs w:val="24"/>
        </w:rPr>
        <w:t>Caribbean Airlines</w:t>
      </w:r>
    </w:p>
    <w:p w:rsidR="00D716DA" w:rsidRPr="00D85CDE" w:rsidRDefault="00D716DA" w:rsidP="00C35DC9">
      <w:pPr>
        <w:spacing w:line="240" w:lineRule="auto"/>
        <w:jc w:val="both"/>
        <w:rPr>
          <w:rFonts w:ascii="Times New Roman" w:eastAsia="Calibri" w:hAnsi="Times New Roman" w:cs="Times New Roman"/>
          <w:b/>
          <w:sz w:val="24"/>
          <w:szCs w:val="24"/>
        </w:rPr>
      </w:pPr>
      <w:r w:rsidRPr="00D85CDE">
        <w:rPr>
          <w:rFonts w:ascii="Times New Roman" w:eastAsia="Calibri" w:hAnsi="Times New Roman" w:cs="Times New Roman"/>
          <w:b/>
          <w:sz w:val="24"/>
          <w:szCs w:val="24"/>
        </w:rPr>
        <w:t>Rol</w:t>
      </w:r>
      <w:r>
        <w:rPr>
          <w:rFonts w:ascii="Times New Roman" w:eastAsia="Calibri" w:hAnsi="Times New Roman" w:cs="Times New Roman"/>
          <w:b/>
          <w:sz w:val="24"/>
          <w:szCs w:val="24"/>
        </w:rPr>
        <w:t xml:space="preserve">e </w:t>
      </w:r>
      <w:r>
        <w:rPr>
          <w:rFonts w:ascii="Times New Roman" w:eastAsia="Calibri" w:hAnsi="Times New Roman" w:cs="Times New Roman"/>
          <w:b/>
          <w:sz w:val="24"/>
          <w:szCs w:val="24"/>
        </w:rPr>
        <w:tab/>
      </w:r>
      <w:r>
        <w:rPr>
          <w:rFonts w:ascii="Times New Roman" w:eastAsia="Calibri" w:hAnsi="Times New Roman" w:cs="Times New Roman"/>
          <w:b/>
          <w:sz w:val="24"/>
          <w:szCs w:val="24"/>
        </w:rPr>
        <w:tab/>
        <w:t xml:space="preserve">: </w:t>
      </w:r>
      <w:r w:rsidRPr="004F2E20">
        <w:rPr>
          <w:rFonts w:ascii="Arial" w:eastAsia="Times New Roman" w:hAnsi="Arial"/>
          <w:sz w:val="24"/>
          <w:szCs w:val="24"/>
        </w:rPr>
        <w:t>Build and release engineer</w:t>
      </w:r>
    </w:p>
    <w:p w:rsidR="00996998" w:rsidRDefault="00D716DA" w:rsidP="00C35DC9">
      <w:pPr>
        <w:spacing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Duration</w:t>
      </w:r>
      <w:r>
        <w:rPr>
          <w:rFonts w:ascii="Times New Roman" w:eastAsia="Calibri" w:hAnsi="Times New Roman" w:cs="Times New Roman"/>
          <w:b/>
          <w:sz w:val="24"/>
          <w:szCs w:val="24"/>
        </w:rPr>
        <w:tab/>
        <w:t>:</w:t>
      </w:r>
      <w:r w:rsidR="00B261CC">
        <w:rPr>
          <w:rFonts w:ascii="Times New Roman" w:eastAsia="Calibri" w:hAnsi="Times New Roman" w:cs="Times New Roman"/>
          <w:b/>
          <w:sz w:val="24"/>
          <w:szCs w:val="24"/>
        </w:rPr>
        <w:t xml:space="preserve"> August</w:t>
      </w:r>
      <w:r w:rsidR="00190A94">
        <w:rPr>
          <w:rFonts w:ascii="Times New Roman" w:eastAsia="Calibri" w:hAnsi="Times New Roman" w:cs="Times New Roman"/>
          <w:b/>
          <w:sz w:val="24"/>
          <w:szCs w:val="24"/>
        </w:rPr>
        <w:t xml:space="preserve"> 2015 To May</w:t>
      </w:r>
      <w:r w:rsidR="00C35DC9">
        <w:rPr>
          <w:rFonts w:ascii="Times New Roman" w:eastAsia="Calibri" w:hAnsi="Times New Roman" w:cs="Times New Roman"/>
          <w:b/>
          <w:sz w:val="24"/>
          <w:szCs w:val="24"/>
        </w:rPr>
        <w:t xml:space="preserve"> 2018</w:t>
      </w:r>
    </w:p>
    <w:p w:rsidR="00996998" w:rsidRPr="00F649B8" w:rsidRDefault="00996998" w:rsidP="00D716DA">
      <w:pPr>
        <w:spacing w:line="240" w:lineRule="auto"/>
        <w:jc w:val="both"/>
        <w:rPr>
          <w:rFonts w:ascii="Times New Roman" w:eastAsia="Calibri" w:hAnsi="Times New Roman" w:cs="Times New Roman"/>
          <w:b/>
          <w:sz w:val="24"/>
          <w:szCs w:val="24"/>
        </w:rPr>
      </w:pPr>
      <w:r w:rsidRPr="00D85CDE">
        <w:rPr>
          <w:rFonts w:ascii="Times New Roman" w:eastAsia="Calibri" w:hAnsi="Times New Roman" w:cs="Times New Roman"/>
          <w:b/>
          <w:sz w:val="24"/>
        </w:rPr>
        <w:t>Description</w:t>
      </w:r>
      <w:r>
        <w:rPr>
          <w:rFonts w:ascii="Times New Roman" w:eastAsia="Calibri" w:hAnsi="Times New Roman" w:cs="Times New Roman"/>
          <w:b/>
          <w:sz w:val="24"/>
        </w:rPr>
        <w:t>:</w:t>
      </w:r>
    </w:p>
    <w:p w:rsidR="003F6BD5" w:rsidRPr="00F649B8" w:rsidRDefault="003F6BD5" w:rsidP="00F649B8">
      <w:pPr>
        <w:rPr>
          <w:sz w:val="24"/>
          <w:szCs w:val="24"/>
        </w:rPr>
      </w:pPr>
      <w:r w:rsidRPr="00F649B8">
        <w:rPr>
          <w:sz w:val="24"/>
          <w:szCs w:val="24"/>
        </w:rPr>
        <w:t xml:space="preserve">Caribbean Airlines is an airline hosted portal that maintain database about the clients to book and managing tickets through online. This application is based on Java. For this we have to support release management team of which executing Java applications build and deployments in Dev, QA, performance and production environments.  </w:t>
      </w:r>
    </w:p>
    <w:p w:rsidR="00996998" w:rsidRDefault="00996998" w:rsidP="00DF4CE3">
      <w:pPr>
        <w:rPr>
          <w:rFonts w:ascii="Times New Roman" w:hAnsi="Times New Roman" w:cs="Times New Roman"/>
          <w:b/>
          <w:sz w:val="24"/>
          <w:szCs w:val="24"/>
        </w:rPr>
      </w:pPr>
      <w:r w:rsidRPr="00D85CDE">
        <w:rPr>
          <w:rFonts w:ascii="Times New Roman" w:hAnsi="Times New Roman" w:cs="Times New Roman"/>
          <w:b/>
          <w:sz w:val="24"/>
          <w:szCs w:val="24"/>
        </w:rPr>
        <w:t>Responsibilities:</w:t>
      </w:r>
    </w:p>
    <w:p w:rsidR="00DF4CE3" w:rsidRPr="00F649B8" w:rsidRDefault="00DF4CE3" w:rsidP="00F649B8">
      <w:pPr>
        <w:pStyle w:val="ListParagraph"/>
        <w:numPr>
          <w:ilvl w:val="0"/>
          <w:numId w:val="33"/>
        </w:numPr>
        <w:spacing w:line="360" w:lineRule="auto"/>
        <w:rPr>
          <w:rFonts w:eastAsia="Arial"/>
        </w:rPr>
      </w:pPr>
      <w:r w:rsidRPr="00F649B8">
        <w:rPr>
          <w:rFonts w:eastAsia="Arial"/>
        </w:rPr>
        <w:t>Configured Jenkins jobs with</w:t>
      </w:r>
      <w:r w:rsidRPr="00F649B8">
        <w:rPr>
          <w:rFonts w:eastAsia="Arial"/>
          <w:b/>
        </w:rPr>
        <w:t xml:space="preserve"> Git</w:t>
      </w:r>
      <w:r w:rsidRPr="00F649B8">
        <w:rPr>
          <w:rFonts w:eastAsia="Arial"/>
        </w:rPr>
        <w:t xml:space="preserve"> and </w:t>
      </w:r>
      <w:r w:rsidRPr="00F649B8">
        <w:rPr>
          <w:rFonts w:eastAsia="Arial"/>
          <w:b/>
        </w:rPr>
        <w:t>Maven</w:t>
      </w:r>
      <w:r w:rsidRPr="00F649B8">
        <w:rPr>
          <w:rFonts w:eastAsia="Arial"/>
        </w:rPr>
        <w:t xml:space="preserve"> for generating artifacts.</w:t>
      </w:r>
    </w:p>
    <w:p w:rsidR="00DF4CE3" w:rsidRPr="00F649B8" w:rsidRDefault="00DF4CE3" w:rsidP="00F649B8">
      <w:pPr>
        <w:pStyle w:val="ListParagraph"/>
        <w:numPr>
          <w:ilvl w:val="0"/>
          <w:numId w:val="33"/>
        </w:numPr>
        <w:spacing w:line="360" w:lineRule="auto"/>
        <w:rPr>
          <w:rFonts w:eastAsia="Arial"/>
        </w:rPr>
      </w:pPr>
      <w:r w:rsidRPr="00F649B8">
        <w:rPr>
          <w:rFonts w:eastAsia="Arial"/>
        </w:rPr>
        <w:t xml:space="preserve">Responsible for maintaining backups in  </w:t>
      </w:r>
      <w:r w:rsidRPr="00F649B8">
        <w:rPr>
          <w:rFonts w:eastAsia="Arial"/>
          <w:b/>
        </w:rPr>
        <w:t>Jenkins</w:t>
      </w:r>
      <w:r w:rsidRPr="00F649B8">
        <w:rPr>
          <w:rFonts w:eastAsia="Arial"/>
        </w:rPr>
        <w:t>.</w:t>
      </w:r>
    </w:p>
    <w:p w:rsidR="00DF4CE3" w:rsidRPr="00F649B8" w:rsidRDefault="00DF4CE3" w:rsidP="00F649B8">
      <w:pPr>
        <w:pStyle w:val="ListParagraph"/>
        <w:numPr>
          <w:ilvl w:val="0"/>
          <w:numId w:val="33"/>
        </w:numPr>
        <w:spacing w:line="360" w:lineRule="auto"/>
        <w:rPr>
          <w:rFonts w:eastAsia="Arial"/>
        </w:rPr>
      </w:pPr>
      <w:r w:rsidRPr="00F649B8">
        <w:rPr>
          <w:rFonts w:eastAsia="Arial"/>
        </w:rPr>
        <w:t xml:space="preserve">Configured </w:t>
      </w:r>
      <w:r w:rsidRPr="00F649B8">
        <w:rPr>
          <w:rFonts w:eastAsia="Arial"/>
          <w:b/>
        </w:rPr>
        <w:t>Jenkins</w:t>
      </w:r>
      <w:r w:rsidRPr="00F649B8">
        <w:rPr>
          <w:rFonts w:eastAsia="Arial"/>
        </w:rPr>
        <w:t xml:space="preserve"> for deployment of the application in servers</w:t>
      </w:r>
    </w:p>
    <w:p w:rsidR="00DF4CE3" w:rsidRPr="00F649B8" w:rsidRDefault="00DF4CE3" w:rsidP="00F649B8">
      <w:pPr>
        <w:pStyle w:val="ListParagraph"/>
        <w:numPr>
          <w:ilvl w:val="0"/>
          <w:numId w:val="33"/>
        </w:numPr>
        <w:spacing w:line="360" w:lineRule="auto"/>
        <w:rPr>
          <w:rFonts w:eastAsia="Arial"/>
        </w:rPr>
      </w:pPr>
      <w:r w:rsidRPr="00F649B8">
        <w:rPr>
          <w:rFonts w:eastAsia="Arial"/>
        </w:rPr>
        <w:t xml:space="preserve">Maintaining the versions of Jenkins artifacts in </w:t>
      </w:r>
      <w:r w:rsidRPr="00F649B8">
        <w:rPr>
          <w:rFonts w:eastAsia="Arial"/>
          <w:b/>
        </w:rPr>
        <w:t>Nexus</w:t>
      </w:r>
      <w:r w:rsidRPr="00F649B8">
        <w:rPr>
          <w:rFonts w:eastAsia="Arial"/>
        </w:rPr>
        <w:t xml:space="preserve"> repository.</w:t>
      </w:r>
    </w:p>
    <w:p w:rsidR="00DF4CE3" w:rsidRPr="00F649B8" w:rsidRDefault="00DF4CE3" w:rsidP="00F649B8">
      <w:pPr>
        <w:pStyle w:val="ListParagraph"/>
        <w:numPr>
          <w:ilvl w:val="0"/>
          <w:numId w:val="33"/>
        </w:numPr>
        <w:spacing w:line="360" w:lineRule="auto"/>
        <w:rPr>
          <w:rFonts w:eastAsia="Arial"/>
        </w:rPr>
      </w:pPr>
      <w:r w:rsidRPr="00F649B8">
        <w:rPr>
          <w:rFonts w:eastAsia="Arial"/>
        </w:rPr>
        <w:t>Maintaining backups of Jenkins jobs to ensure the files in Workspace available</w:t>
      </w:r>
    </w:p>
    <w:p w:rsidR="00DF4CE3" w:rsidRPr="00F649B8" w:rsidRDefault="00DF4CE3" w:rsidP="00F649B8">
      <w:pPr>
        <w:pStyle w:val="ListParagraph"/>
        <w:numPr>
          <w:ilvl w:val="0"/>
          <w:numId w:val="33"/>
        </w:numPr>
        <w:spacing w:line="360" w:lineRule="auto"/>
        <w:rPr>
          <w:rFonts w:eastAsia="Arial"/>
        </w:rPr>
      </w:pPr>
      <w:r w:rsidRPr="00F649B8">
        <w:rPr>
          <w:rFonts w:eastAsia="Arial"/>
        </w:rPr>
        <w:t xml:space="preserve">Managing </w:t>
      </w:r>
      <w:r w:rsidRPr="00F649B8">
        <w:rPr>
          <w:rFonts w:eastAsia="Arial"/>
          <w:b/>
        </w:rPr>
        <w:t>Jenkins</w:t>
      </w:r>
      <w:r w:rsidRPr="00F649B8">
        <w:rPr>
          <w:rFonts w:eastAsia="Arial"/>
        </w:rPr>
        <w:t xml:space="preserve"> load by creating Jenkins slaves and ensuring parallel builds.</w:t>
      </w:r>
    </w:p>
    <w:p w:rsidR="00DF4CE3" w:rsidRPr="00F649B8" w:rsidRDefault="00DF4CE3" w:rsidP="00F649B8">
      <w:pPr>
        <w:pStyle w:val="ListParagraph"/>
        <w:numPr>
          <w:ilvl w:val="0"/>
          <w:numId w:val="33"/>
        </w:numPr>
        <w:spacing w:line="360" w:lineRule="auto"/>
        <w:rPr>
          <w:rFonts w:eastAsia="Arial"/>
        </w:rPr>
      </w:pPr>
      <w:r w:rsidRPr="00F649B8">
        <w:rPr>
          <w:rFonts w:eastAsia="Arial"/>
        </w:rPr>
        <w:t>Configured servers and deployed in different environments like DEV,QA,UAT/STAGING</w:t>
      </w:r>
    </w:p>
    <w:p w:rsidR="00DF4CE3" w:rsidRPr="00F649B8" w:rsidRDefault="00DF4CE3" w:rsidP="00F649B8">
      <w:pPr>
        <w:pStyle w:val="ListParagraph"/>
        <w:numPr>
          <w:ilvl w:val="0"/>
          <w:numId w:val="33"/>
        </w:numPr>
        <w:spacing w:line="360" w:lineRule="auto"/>
        <w:rPr>
          <w:rFonts w:eastAsia="Arial"/>
        </w:rPr>
      </w:pPr>
      <w:r w:rsidRPr="00F649B8">
        <w:rPr>
          <w:rFonts w:eastAsia="Arial"/>
        </w:rPr>
        <w:t xml:space="preserve">we use </w:t>
      </w:r>
      <w:r w:rsidRPr="00F649B8">
        <w:rPr>
          <w:rFonts w:eastAsia="Arial"/>
          <w:b/>
        </w:rPr>
        <w:t>Git</w:t>
      </w:r>
      <w:r w:rsidRPr="00F649B8">
        <w:rPr>
          <w:rFonts w:eastAsia="Arial"/>
        </w:rPr>
        <w:t xml:space="preserve"> to place our source code and involving in branching</w:t>
      </w:r>
    </w:p>
    <w:p w:rsidR="00DF4CE3" w:rsidRPr="00F649B8" w:rsidRDefault="00DF4CE3" w:rsidP="00F649B8">
      <w:pPr>
        <w:pStyle w:val="ListParagraph"/>
        <w:numPr>
          <w:ilvl w:val="0"/>
          <w:numId w:val="33"/>
        </w:numPr>
        <w:spacing w:line="360" w:lineRule="auto"/>
        <w:rPr>
          <w:rFonts w:eastAsia="Arial"/>
        </w:rPr>
      </w:pPr>
      <w:r w:rsidRPr="00F649B8">
        <w:rPr>
          <w:rFonts w:eastAsia="Arial"/>
        </w:rPr>
        <w:t xml:space="preserve">Configured Jenkins with </w:t>
      </w:r>
      <w:r w:rsidRPr="00F649B8">
        <w:rPr>
          <w:rFonts w:eastAsia="Arial"/>
          <w:b/>
        </w:rPr>
        <w:t>Github Webhooks</w:t>
      </w:r>
      <w:r w:rsidRPr="00F649B8">
        <w:rPr>
          <w:rFonts w:eastAsia="Arial"/>
        </w:rPr>
        <w:t xml:space="preserve"> to automate the integration and notifying the errors in source code to the developers.</w:t>
      </w:r>
    </w:p>
    <w:p w:rsidR="00DF4CE3" w:rsidRDefault="00DF4CE3" w:rsidP="00F649B8">
      <w:pPr>
        <w:spacing w:line="360" w:lineRule="auto"/>
        <w:rPr>
          <w:rFonts w:ascii="Times New Roman" w:eastAsia="Times New Roman" w:hAnsi="Times New Roman"/>
        </w:rPr>
      </w:pPr>
    </w:p>
    <w:p w:rsidR="00DF4CE3" w:rsidRPr="00DF4CE3" w:rsidRDefault="00DF4CE3" w:rsidP="00F649B8">
      <w:pPr>
        <w:tabs>
          <w:tab w:val="left" w:pos="1160"/>
        </w:tabs>
        <w:spacing w:after="0" w:line="0" w:lineRule="atLeast"/>
        <w:rPr>
          <w:rFonts w:ascii="Arial" w:eastAsia="Arial" w:hAnsi="Arial"/>
          <w:color w:val="00000A"/>
          <w:sz w:val="24"/>
        </w:rPr>
      </w:pPr>
    </w:p>
    <w:p w:rsidR="00F8014C" w:rsidRPr="00F649B8" w:rsidRDefault="00F649B8" w:rsidP="00F649B8">
      <w:pPr>
        <w:spacing w:line="58" w:lineRule="exact"/>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r w:rsidR="00400A4B">
        <w:rPr>
          <w:rFonts w:ascii="Times New Roman" w:hAnsi="Times New Roman" w:cs="Times New Roman"/>
          <w:noProof/>
        </w:rPr>
        <mc:AlternateContent>
          <mc:Choice Requires="wps">
            <w:drawing>
              <wp:anchor distT="0" distB="0" distL="114300" distR="114300" simplePos="0" relativeHeight="251658240" behindDoc="0" locked="0" layoutInCell="1" allowOverlap="1">
                <wp:simplePos x="0" y="0"/>
                <wp:positionH relativeFrom="column">
                  <wp:posOffset>635</wp:posOffset>
                </wp:positionH>
                <wp:positionV relativeFrom="paragraph">
                  <wp:posOffset>0</wp:posOffset>
                </wp:positionV>
                <wp:extent cx="12065" cy="12065"/>
                <wp:effectExtent l="635" t="0" r="0" b="0"/>
                <wp:wrapNone/>
                <wp:docPr id="1"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shape_0" o:spid="_x0000_s1026" style="position:absolute;margin-left:.05pt;margin-top:0;width:.95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" filled="f" stroked="f" strokecolor="#3465a4">
                <v:stroke joinstyle="round"/>
              </v:rect>
            </w:pict>
          </mc:Fallback>
        </mc:AlternateContent>
      </w:r>
    </w:p>
    <w:sectPr w:rsidR="00F8014C" w:rsidRPr="00F649B8" w:rsidSect="00C52D45">
      <w:pgSz w:w="12240" w:h="15840" w:code="1"/>
      <w:pgMar w:top="547" w:right="720" w:bottom="475" w:left="634" w:header="0" w:footer="0" w:gutter="0"/>
      <w:pgBorders>
        <w:top w:val="single" w:sz="4" w:space="3" w:color="00000A"/>
        <w:left w:val="single" w:sz="4" w:space="12" w:color="00000A"/>
        <w:bottom w:val="single" w:sz="4" w:space="0" w:color="00000A"/>
        <w:right w:val="single" w:sz="4" w:space="7" w:color="00000A"/>
      </w:pgBorders>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itstream Vera Serif">
    <w:altName w:val="Times New Roman"/>
    <w:charset w:val="01"/>
    <w:family w:val="roman"/>
    <w:pitch w:val="variable"/>
  </w:font>
  <w:font w:name="Bitstream Vera Sans">
    <w:altName w:val="Times New Roman"/>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8pt;height:10.8pt" o:bullet="t" filled="t">
        <v:fill color2="black"/>
        <v:imagedata r:id="rId1" o:title=""/>
      </v:shape>
    </w:pict>
  </w:numPicBullet>
  <w:abstractNum w:abstractNumId="0">
    <w:nsid w:val="00000002"/>
    <w:multiLevelType w:val="singleLevel"/>
    <w:tmpl w:val="00000002"/>
    <w:name w:val="WW8Num7"/>
    <w:lvl w:ilvl="0">
      <w:start w:val="1"/>
      <w:numFmt w:val="bullet"/>
      <w:lvlText w:val=""/>
      <w:lvlPicBulletId w:val="0"/>
      <w:lvlJc w:val="left"/>
      <w:pPr>
        <w:tabs>
          <w:tab w:val="num" w:pos="0"/>
        </w:tabs>
        <w:ind w:left="450" w:hanging="360"/>
      </w:pPr>
      <w:rPr>
        <w:rFonts w:ascii="Symbol" w:hAnsi="Symbol" w:cs="Symbol" w:hint="default"/>
        <w:color w:val="auto"/>
        <w:sz w:val="24"/>
        <w:szCs w:val="24"/>
        <w:lang w:val="en-GB" w:eastAsia="en-IN" w:bidi="ar-SA"/>
      </w:rPr>
    </w:lvl>
  </w:abstractNum>
  <w:abstractNum w:abstractNumId="1">
    <w:nsid w:val="00000003"/>
    <w:multiLevelType w:val="singleLevel"/>
    <w:tmpl w:val="00000003"/>
    <w:name w:val="WW8Num14"/>
    <w:lvl w:ilvl="0">
      <w:start w:val="1"/>
      <w:numFmt w:val="bullet"/>
      <w:lvlText w:val=""/>
      <w:lvlJc w:val="left"/>
      <w:pPr>
        <w:tabs>
          <w:tab w:val="num" w:pos="0"/>
        </w:tabs>
        <w:ind w:left="720" w:hanging="360"/>
      </w:pPr>
      <w:rPr>
        <w:rFonts w:ascii="Wingdings" w:hAnsi="Wingdings" w:cs="Wingdings" w:hint="default"/>
        <w:color w:val="000000"/>
        <w:sz w:val="18"/>
        <w:szCs w:val="18"/>
      </w:rPr>
    </w:lvl>
  </w:abstractNum>
  <w:abstractNum w:abstractNumId="2">
    <w:nsid w:val="00000004"/>
    <w:multiLevelType w:val="hybridMultilevel"/>
    <w:tmpl w:val="82B84FF4"/>
    <w:lvl w:ilvl="0" w:tplc="CFE4D978">
      <w:start w:val="1"/>
      <w:numFmt w:val="bullet"/>
      <w:lvlText w:val=""/>
      <w:lvlJc w:val="left"/>
      <w:rPr>
        <w:rFonts w:ascii="Symbol" w:hAnsi="Symbol" w:hint="default"/>
        <w:sz w:val="22"/>
        <w:szCs w:val="22"/>
      </w:rPr>
    </w:lvl>
    <w:lvl w:ilvl="1" w:tplc="87F07CFA">
      <w:start w:val="1"/>
      <w:numFmt w:val="bullet"/>
      <w:lvlText w:val=""/>
      <w:lvlJc w:val="left"/>
    </w:lvl>
    <w:lvl w:ilvl="2" w:tplc="EF2E3608">
      <w:start w:val="1"/>
      <w:numFmt w:val="bullet"/>
      <w:lvlText w:val=""/>
      <w:lvlJc w:val="left"/>
    </w:lvl>
    <w:lvl w:ilvl="3" w:tplc="59883202">
      <w:start w:val="1"/>
      <w:numFmt w:val="bullet"/>
      <w:lvlText w:val=""/>
      <w:lvlJc w:val="left"/>
    </w:lvl>
    <w:lvl w:ilvl="4" w:tplc="020CEBBE">
      <w:start w:val="1"/>
      <w:numFmt w:val="bullet"/>
      <w:lvlText w:val=""/>
      <w:lvlJc w:val="left"/>
    </w:lvl>
    <w:lvl w:ilvl="5" w:tplc="9F4A496A">
      <w:start w:val="1"/>
      <w:numFmt w:val="bullet"/>
      <w:lvlText w:val=""/>
      <w:lvlJc w:val="left"/>
    </w:lvl>
    <w:lvl w:ilvl="6" w:tplc="E270A0CC">
      <w:start w:val="1"/>
      <w:numFmt w:val="bullet"/>
      <w:lvlText w:val=""/>
      <w:lvlJc w:val="left"/>
    </w:lvl>
    <w:lvl w:ilvl="7" w:tplc="1ACEC9DE">
      <w:start w:val="1"/>
      <w:numFmt w:val="bullet"/>
      <w:lvlText w:val=""/>
      <w:lvlJc w:val="left"/>
    </w:lvl>
    <w:lvl w:ilvl="8" w:tplc="E45C29A6">
      <w:start w:val="1"/>
      <w:numFmt w:val="bullet"/>
      <w:lvlText w:val=""/>
      <w:lvlJc w:val="left"/>
    </w:lvl>
  </w:abstractNum>
  <w:abstractNum w:abstractNumId="3">
    <w:nsid w:val="00000005"/>
    <w:multiLevelType w:val="singleLevel"/>
    <w:tmpl w:val="00000005"/>
    <w:name w:val="WW8Num22"/>
    <w:lvl w:ilvl="0">
      <w:start w:val="1"/>
      <w:numFmt w:val="bullet"/>
      <w:lvlText w:val=""/>
      <w:lvlPicBulletId w:val="0"/>
      <w:lvlJc w:val="left"/>
      <w:pPr>
        <w:tabs>
          <w:tab w:val="num" w:pos="0"/>
        </w:tabs>
        <w:ind w:left="360" w:hanging="360"/>
      </w:pPr>
      <w:rPr>
        <w:rFonts w:ascii="Symbol" w:hAnsi="Symbol" w:cs="Symbol" w:hint="default"/>
        <w:color w:val="auto"/>
        <w:sz w:val="24"/>
        <w:szCs w:val="24"/>
        <w:lang w:val="en-GB"/>
      </w:rPr>
    </w:lvl>
  </w:abstractNum>
  <w:abstractNum w:abstractNumId="4">
    <w:nsid w:val="021101FD"/>
    <w:multiLevelType w:val="hybridMultilevel"/>
    <w:tmpl w:val="06BEEB76"/>
    <w:lvl w:ilvl="0" w:tplc="CFE4D978">
      <w:start w:val="1"/>
      <w:numFmt w:val="bullet"/>
      <w:lvlText w:val=""/>
      <w:lvlJc w:val="left"/>
      <w:pPr>
        <w:ind w:left="825" w:hanging="360"/>
      </w:pPr>
      <w:rPr>
        <w:rFonts w:ascii="Symbol" w:hAnsi="Symbol" w:hint="default"/>
        <w:sz w:val="22"/>
        <w:szCs w:val="22"/>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5">
    <w:nsid w:val="04C81D46"/>
    <w:multiLevelType w:val="hybridMultilevel"/>
    <w:tmpl w:val="5F1E8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656AF9"/>
    <w:multiLevelType w:val="hybridMultilevel"/>
    <w:tmpl w:val="4FF2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E91610"/>
    <w:multiLevelType w:val="hybridMultilevel"/>
    <w:tmpl w:val="45F2E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9A0819"/>
    <w:multiLevelType w:val="multilevel"/>
    <w:tmpl w:val="8F3C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046AE6"/>
    <w:multiLevelType w:val="hybridMultilevel"/>
    <w:tmpl w:val="AB625584"/>
    <w:lvl w:ilvl="0" w:tplc="CFE4D97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1B231F"/>
    <w:multiLevelType w:val="hybridMultilevel"/>
    <w:tmpl w:val="60421F4A"/>
    <w:lvl w:ilvl="0" w:tplc="C994E78E">
      <w:start w:val="1"/>
      <w:numFmt w:val="bullet"/>
      <w:lvlText w:val=""/>
      <w:lvlJc w:val="left"/>
      <w:pPr>
        <w:tabs>
          <w:tab w:val="num" w:pos="450"/>
        </w:tabs>
        <w:ind w:left="450" w:hanging="360"/>
      </w:pPr>
      <w:rPr>
        <w:rFonts w:ascii="Wingdings" w:hAnsi="Wingdings" w:hint="default"/>
        <w:b/>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A832054"/>
    <w:multiLevelType w:val="hybridMultilevel"/>
    <w:tmpl w:val="DBA633EE"/>
    <w:lvl w:ilvl="0" w:tplc="04090001">
      <w:start w:val="1"/>
      <w:numFmt w:val="bullet"/>
      <w:lvlText w:val=""/>
      <w:lvlJc w:val="left"/>
      <w:pPr>
        <w:ind w:left="1304" w:hanging="360"/>
      </w:pPr>
      <w:rPr>
        <w:rFonts w:ascii="Symbol" w:hAnsi="Symbol" w:hint="default"/>
      </w:rPr>
    </w:lvl>
    <w:lvl w:ilvl="1" w:tplc="04090003" w:tentative="1">
      <w:start w:val="1"/>
      <w:numFmt w:val="bullet"/>
      <w:lvlText w:val="o"/>
      <w:lvlJc w:val="left"/>
      <w:pPr>
        <w:ind w:left="2024" w:hanging="360"/>
      </w:pPr>
      <w:rPr>
        <w:rFonts w:ascii="Courier New" w:hAnsi="Courier New" w:cs="Courier New" w:hint="default"/>
      </w:rPr>
    </w:lvl>
    <w:lvl w:ilvl="2" w:tplc="04090005" w:tentative="1">
      <w:start w:val="1"/>
      <w:numFmt w:val="bullet"/>
      <w:lvlText w:val=""/>
      <w:lvlJc w:val="left"/>
      <w:pPr>
        <w:ind w:left="2744" w:hanging="360"/>
      </w:pPr>
      <w:rPr>
        <w:rFonts w:ascii="Wingdings" w:hAnsi="Wingdings" w:hint="default"/>
      </w:rPr>
    </w:lvl>
    <w:lvl w:ilvl="3" w:tplc="04090001" w:tentative="1">
      <w:start w:val="1"/>
      <w:numFmt w:val="bullet"/>
      <w:lvlText w:val=""/>
      <w:lvlJc w:val="left"/>
      <w:pPr>
        <w:ind w:left="3464" w:hanging="360"/>
      </w:pPr>
      <w:rPr>
        <w:rFonts w:ascii="Symbol" w:hAnsi="Symbol" w:hint="default"/>
      </w:rPr>
    </w:lvl>
    <w:lvl w:ilvl="4" w:tplc="04090003" w:tentative="1">
      <w:start w:val="1"/>
      <w:numFmt w:val="bullet"/>
      <w:lvlText w:val="o"/>
      <w:lvlJc w:val="left"/>
      <w:pPr>
        <w:ind w:left="4184" w:hanging="360"/>
      </w:pPr>
      <w:rPr>
        <w:rFonts w:ascii="Courier New" w:hAnsi="Courier New" w:cs="Courier New" w:hint="default"/>
      </w:rPr>
    </w:lvl>
    <w:lvl w:ilvl="5" w:tplc="04090005" w:tentative="1">
      <w:start w:val="1"/>
      <w:numFmt w:val="bullet"/>
      <w:lvlText w:val=""/>
      <w:lvlJc w:val="left"/>
      <w:pPr>
        <w:ind w:left="4904" w:hanging="360"/>
      </w:pPr>
      <w:rPr>
        <w:rFonts w:ascii="Wingdings" w:hAnsi="Wingdings" w:hint="default"/>
      </w:rPr>
    </w:lvl>
    <w:lvl w:ilvl="6" w:tplc="04090001" w:tentative="1">
      <w:start w:val="1"/>
      <w:numFmt w:val="bullet"/>
      <w:lvlText w:val=""/>
      <w:lvlJc w:val="left"/>
      <w:pPr>
        <w:ind w:left="5624" w:hanging="360"/>
      </w:pPr>
      <w:rPr>
        <w:rFonts w:ascii="Symbol" w:hAnsi="Symbol" w:hint="default"/>
      </w:rPr>
    </w:lvl>
    <w:lvl w:ilvl="7" w:tplc="04090003" w:tentative="1">
      <w:start w:val="1"/>
      <w:numFmt w:val="bullet"/>
      <w:lvlText w:val="o"/>
      <w:lvlJc w:val="left"/>
      <w:pPr>
        <w:ind w:left="6344" w:hanging="360"/>
      </w:pPr>
      <w:rPr>
        <w:rFonts w:ascii="Courier New" w:hAnsi="Courier New" w:cs="Courier New" w:hint="default"/>
      </w:rPr>
    </w:lvl>
    <w:lvl w:ilvl="8" w:tplc="04090005" w:tentative="1">
      <w:start w:val="1"/>
      <w:numFmt w:val="bullet"/>
      <w:lvlText w:val=""/>
      <w:lvlJc w:val="left"/>
      <w:pPr>
        <w:ind w:left="7064" w:hanging="360"/>
      </w:pPr>
      <w:rPr>
        <w:rFonts w:ascii="Wingdings" w:hAnsi="Wingdings" w:hint="default"/>
      </w:rPr>
    </w:lvl>
  </w:abstractNum>
  <w:abstractNum w:abstractNumId="12">
    <w:nsid w:val="34473740"/>
    <w:multiLevelType w:val="hybridMultilevel"/>
    <w:tmpl w:val="C58AF09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3">
    <w:nsid w:val="3B556052"/>
    <w:multiLevelType w:val="hybridMultilevel"/>
    <w:tmpl w:val="01A0CC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134E60"/>
    <w:multiLevelType w:val="hybridMultilevel"/>
    <w:tmpl w:val="1CA440BA"/>
    <w:lvl w:ilvl="0" w:tplc="CFE4D97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202CD0"/>
    <w:multiLevelType w:val="hybridMultilevel"/>
    <w:tmpl w:val="BFE2DDBC"/>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6">
    <w:nsid w:val="47B11B8B"/>
    <w:multiLevelType w:val="hybridMultilevel"/>
    <w:tmpl w:val="DF6487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C530CF"/>
    <w:multiLevelType w:val="hybridMultilevel"/>
    <w:tmpl w:val="7884CEB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4DBC6E07"/>
    <w:multiLevelType w:val="multilevel"/>
    <w:tmpl w:val="A9CEE05C"/>
    <w:lvl w:ilvl="0">
      <w:start w:val="1"/>
      <w:numFmt w:val="bullet"/>
      <w:lvlText w:val=""/>
      <w:lvlJc w:val="left"/>
      <w:pPr>
        <w:ind w:left="720" w:hanging="360"/>
      </w:pPr>
      <w:rPr>
        <w:rFonts w:ascii="Symbol" w:hAnsi="Symbol" w:cs="Symbol" w:hint="default"/>
      </w:rPr>
    </w:lvl>
    <w:lvl w:ilvl="1">
      <w:numFmt w:val="none"/>
      <w:suff w:val="nothing"/>
      <w:lvlText w:val=""/>
      <w:lvlJc w:val="left"/>
      <w:pPr>
        <w:ind w:left="1080" w:hanging="360"/>
      </w:pPr>
    </w:lvl>
    <w:lvl w:ilvl="2">
      <w:numFmt w:val="none"/>
      <w:suff w:val="nothing"/>
      <w:lvlText w:val=""/>
      <w:lvlJc w:val="left"/>
      <w:pPr>
        <w:ind w:left="1440" w:hanging="360"/>
      </w:pPr>
    </w:lvl>
    <w:lvl w:ilvl="3">
      <w:numFmt w:val="none"/>
      <w:suff w:val="nothing"/>
      <w:lvlText w:val=""/>
      <w:lvlJc w:val="left"/>
      <w:pPr>
        <w:ind w:left="1800" w:hanging="360"/>
      </w:pPr>
    </w:lvl>
    <w:lvl w:ilvl="4">
      <w:numFmt w:val="none"/>
      <w:suff w:val="nothing"/>
      <w:lvlText w:val=""/>
      <w:lvlJc w:val="left"/>
      <w:pPr>
        <w:ind w:left="2160" w:hanging="360"/>
      </w:pPr>
    </w:lvl>
    <w:lvl w:ilvl="5">
      <w:numFmt w:val="none"/>
      <w:suff w:val="nothing"/>
      <w:lvlText w:val=""/>
      <w:lvlJc w:val="left"/>
      <w:pPr>
        <w:ind w:left="2520" w:hanging="360"/>
      </w:pPr>
    </w:lvl>
    <w:lvl w:ilvl="6">
      <w:numFmt w:val="none"/>
      <w:suff w:val="nothing"/>
      <w:lvlText w:val=""/>
      <w:lvlJc w:val="left"/>
      <w:pPr>
        <w:ind w:left="2880" w:hanging="360"/>
      </w:pPr>
    </w:lvl>
    <w:lvl w:ilvl="7">
      <w:numFmt w:val="none"/>
      <w:suff w:val="nothing"/>
      <w:lvlText w:val=""/>
      <w:lvlJc w:val="left"/>
      <w:pPr>
        <w:ind w:left="3240" w:hanging="360"/>
      </w:pPr>
    </w:lvl>
    <w:lvl w:ilvl="8">
      <w:numFmt w:val="none"/>
      <w:suff w:val="nothing"/>
      <w:lvlText w:val=""/>
      <w:lvlJc w:val="left"/>
      <w:pPr>
        <w:ind w:left="3600" w:hanging="360"/>
      </w:pPr>
    </w:lvl>
  </w:abstractNum>
  <w:abstractNum w:abstractNumId="19">
    <w:nsid w:val="501F090A"/>
    <w:multiLevelType w:val="hybridMultilevel"/>
    <w:tmpl w:val="FDCE6C2E"/>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3412FE6"/>
    <w:multiLevelType w:val="multilevel"/>
    <w:tmpl w:val="815650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584805D2"/>
    <w:multiLevelType w:val="hybridMultilevel"/>
    <w:tmpl w:val="EC7CF15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8DE0E14"/>
    <w:multiLevelType w:val="hybridMultilevel"/>
    <w:tmpl w:val="7E46C57E"/>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23">
    <w:nsid w:val="5ABC23C6"/>
    <w:multiLevelType w:val="multilevel"/>
    <w:tmpl w:val="282ED91E"/>
    <w:lvl w:ilvl="0">
      <w:start w:val="1"/>
      <w:numFmt w:val="bullet"/>
      <w:lvlText w:val=""/>
      <w:lvlJc w:val="left"/>
      <w:pPr>
        <w:ind w:left="720" w:hanging="360"/>
      </w:pPr>
      <w:rPr>
        <w:rFonts w:ascii="Symbol" w:hAnsi="Symbol" w:cs="Symbol" w:hint="default"/>
      </w:rPr>
    </w:lvl>
    <w:lvl w:ilvl="1">
      <w:numFmt w:val="none"/>
      <w:suff w:val="nothing"/>
      <w:lvlText w:val=""/>
      <w:lvlJc w:val="left"/>
      <w:pPr>
        <w:ind w:left="1080" w:hanging="360"/>
      </w:pPr>
    </w:lvl>
    <w:lvl w:ilvl="2">
      <w:numFmt w:val="none"/>
      <w:suff w:val="nothing"/>
      <w:lvlText w:val=""/>
      <w:lvlJc w:val="left"/>
      <w:pPr>
        <w:ind w:left="1440" w:hanging="360"/>
      </w:pPr>
    </w:lvl>
    <w:lvl w:ilvl="3">
      <w:numFmt w:val="none"/>
      <w:suff w:val="nothing"/>
      <w:lvlText w:val=""/>
      <w:lvlJc w:val="left"/>
      <w:pPr>
        <w:ind w:left="1800" w:hanging="360"/>
      </w:pPr>
    </w:lvl>
    <w:lvl w:ilvl="4">
      <w:numFmt w:val="none"/>
      <w:suff w:val="nothing"/>
      <w:lvlText w:val=""/>
      <w:lvlJc w:val="left"/>
      <w:pPr>
        <w:ind w:left="2160" w:hanging="360"/>
      </w:pPr>
    </w:lvl>
    <w:lvl w:ilvl="5">
      <w:numFmt w:val="none"/>
      <w:suff w:val="nothing"/>
      <w:lvlText w:val=""/>
      <w:lvlJc w:val="left"/>
      <w:pPr>
        <w:ind w:left="2520" w:hanging="360"/>
      </w:pPr>
    </w:lvl>
    <w:lvl w:ilvl="6">
      <w:numFmt w:val="none"/>
      <w:suff w:val="nothing"/>
      <w:lvlText w:val=""/>
      <w:lvlJc w:val="left"/>
      <w:pPr>
        <w:ind w:left="2880" w:hanging="360"/>
      </w:pPr>
    </w:lvl>
    <w:lvl w:ilvl="7">
      <w:numFmt w:val="none"/>
      <w:suff w:val="nothing"/>
      <w:lvlText w:val=""/>
      <w:lvlJc w:val="left"/>
      <w:pPr>
        <w:ind w:left="3240" w:hanging="360"/>
      </w:pPr>
    </w:lvl>
    <w:lvl w:ilvl="8">
      <w:numFmt w:val="none"/>
      <w:suff w:val="nothing"/>
      <w:lvlText w:val=""/>
      <w:lvlJc w:val="left"/>
      <w:pPr>
        <w:ind w:left="3600" w:hanging="360"/>
      </w:pPr>
    </w:lvl>
  </w:abstractNum>
  <w:abstractNum w:abstractNumId="24">
    <w:nsid w:val="5E1922BD"/>
    <w:multiLevelType w:val="hybridMultilevel"/>
    <w:tmpl w:val="B60A5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26B6219"/>
    <w:multiLevelType w:val="hybridMultilevel"/>
    <w:tmpl w:val="8806BBE8"/>
    <w:lvl w:ilvl="0" w:tplc="CFE4D97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631AB4"/>
    <w:multiLevelType w:val="hybridMultilevel"/>
    <w:tmpl w:val="52EEC86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7">
    <w:nsid w:val="6A5C2033"/>
    <w:multiLevelType w:val="hybridMultilevel"/>
    <w:tmpl w:val="F9F4B13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CAC59D1"/>
    <w:multiLevelType w:val="hybridMultilevel"/>
    <w:tmpl w:val="053286DA"/>
    <w:lvl w:ilvl="0" w:tplc="2AD245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7E54DB"/>
    <w:multiLevelType w:val="hybridMultilevel"/>
    <w:tmpl w:val="53BCA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9A62A6"/>
    <w:multiLevelType w:val="multilevel"/>
    <w:tmpl w:val="9196935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1">
    <w:nsid w:val="7A57267E"/>
    <w:multiLevelType w:val="multilevel"/>
    <w:tmpl w:val="DDC444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nsid w:val="7D044821"/>
    <w:multiLevelType w:val="hybridMultilevel"/>
    <w:tmpl w:val="D8FA7FA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0"/>
  </w:num>
  <w:num w:numId="2">
    <w:abstractNumId w:val="20"/>
  </w:num>
  <w:num w:numId="3">
    <w:abstractNumId w:val="31"/>
  </w:num>
  <w:num w:numId="4">
    <w:abstractNumId w:val="23"/>
  </w:num>
  <w:num w:numId="5">
    <w:abstractNumId w:val="18"/>
  </w:num>
  <w:num w:numId="6">
    <w:abstractNumId w:val="5"/>
  </w:num>
  <w:num w:numId="7">
    <w:abstractNumId w:val="26"/>
  </w:num>
  <w:num w:numId="8">
    <w:abstractNumId w:val="28"/>
  </w:num>
  <w:num w:numId="9">
    <w:abstractNumId w:val="13"/>
  </w:num>
  <w:num w:numId="10">
    <w:abstractNumId w:val="9"/>
  </w:num>
  <w:num w:numId="11">
    <w:abstractNumId w:val="14"/>
  </w:num>
  <w:num w:numId="12">
    <w:abstractNumId w:val="16"/>
  </w:num>
  <w:num w:numId="13">
    <w:abstractNumId w:val="25"/>
  </w:num>
  <w:num w:numId="14">
    <w:abstractNumId w:val="10"/>
  </w:num>
  <w:num w:numId="15">
    <w:abstractNumId w:val="8"/>
  </w:num>
  <w:num w:numId="16">
    <w:abstractNumId w:val="3"/>
  </w:num>
  <w:num w:numId="17">
    <w:abstractNumId w:val="0"/>
  </w:num>
  <w:num w:numId="18">
    <w:abstractNumId w:val="27"/>
  </w:num>
  <w:num w:numId="19">
    <w:abstractNumId w:val="4"/>
  </w:num>
  <w:num w:numId="20">
    <w:abstractNumId w:val="24"/>
  </w:num>
  <w:num w:numId="21">
    <w:abstractNumId w:val="17"/>
  </w:num>
  <w:num w:numId="22">
    <w:abstractNumId w:val="1"/>
  </w:num>
  <w:num w:numId="23">
    <w:abstractNumId w:val="21"/>
  </w:num>
  <w:num w:numId="24">
    <w:abstractNumId w:val="32"/>
  </w:num>
  <w:num w:numId="25">
    <w:abstractNumId w:val="12"/>
  </w:num>
  <w:num w:numId="26">
    <w:abstractNumId w:val="7"/>
  </w:num>
  <w:num w:numId="27">
    <w:abstractNumId w:val="19"/>
  </w:num>
  <w:num w:numId="28">
    <w:abstractNumId w:val="2"/>
  </w:num>
  <w:num w:numId="29">
    <w:abstractNumId w:val="15"/>
  </w:num>
  <w:num w:numId="30">
    <w:abstractNumId w:val="11"/>
  </w:num>
  <w:num w:numId="31">
    <w:abstractNumId w:val="22"/>
  </w:num>
  <w:num w:numId="32">
    <w:abstractNumId w:val="29"/>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06D"/>
    <w:rsid w:val="000759CA"/>
    <w:rsid w:val="001548A7"/>
    <w:rsid w:val="00155629"/>
    <w:rsid w:val="00190A94"/>
    <w:rsid w:val="00194F51"/>
    <w:rsid w:val="002447A8"/>
    <w:rsid w:val="002B08E4"/>
    <w:rsid w:val="002D31ED"/>
    <w:rsid w:val="002F08D2"/>
    <w:rsid w:val="00347346"/>
    <w:rsid w:val="003A2644"/>
    <w:rsid w:val="003C2567"/>
    <w:rsid w:val="003C2A79"/>
    <w:rsid w:val="003E0527"/>
    <w:rsid w:val="003F4168"/>
    <w:rsid w:val="003F6BD5"/>
    <w:rsid w:val="00400A4B"/>
    <w:rsid w:val="0044224F"/>
    <w:rsid w:val="00453D2C"/>
    <w:rsid w:val="005172E1"/>
    <w:rsid w:val="00530BDE"/>
    <w:rsid w:val="0059697C"/>
    <w:rsid w:val="005A30CA"/>
    <w:rsid w:val="005C4C77"/>
    <w:rsid w:val="005D36C3"/>
    <w:rsid w:val="00610322"/>
    <w:rsid w:val="006310BD"/>
    <w:rsid w:val="00643E0C"/>
    <w:rsid w:val="00664182"/>
    <w:rsid w:val="006F49FC"/>
    <w:rsid w:val="00710802"/>
    <w:rsid w:val="0076506D"/>
    <w:rsid w:val="007F0943"/>
    <w:rsid w:val="00806151"/>
    <w:rsid w:val="0092366F"/>
    <w:rsid w:val="00936AA8"/>
    <w:rsid w:val="00941D5D"/>
    <w:rsid w:val="00944F0F"/>
    <w:rsid w:val="00954D01"/>
    <w:rsid w:val="009878D9"/>
    <w:rsid w:val="00987C9B"/>
    <w:rsid w:val="00996998"/>
    <w:rsid w:val="009A2E4C"/>
    <w:rsid w:val="009D1CD6"/>
    <w:rsid w:val="00A25E60"/>
    <w:rsid w:val="00A32A29"/>
    <w:rsid w:val="00A67834"/>
    <w:rsid w:val="00A67DA9"/>
    <w:rsid w:val="00B261CC"/>
    <w:rsid w:val="00C35DC9"/>
    <w:rsid w:val="00C52D45"/>
    <w:rsid w:val="00CF7EF6"/>
    <w:rsid w:val="00D41DF5"/>
    <w:rsid w:val="00D716DA"/>
    <w:rsid w:val="00D85CDE"/>
    <w:rsid w:val="00DE562A"/>
    <w:rsid w:val="00DF4CE3"/>
    <w:rsid w:val="00E34D92"/>
    <w:rsid w:val="00E84E13"/>
    <w:rsid w:val="00E96155"/>
    <w:rsid w:val="00EE3A1E"/>
    <w:rsid w:val="00F649B8"/>
    <w:rsid w:val="00F8014C"/>
    <w:rsid w:val="00FB534C"/>
    <w:rsid w:val="00FB6476"/>
    <w:rsid w:val="00FD4587"/>
    <w:rsid w:val="00FE5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6506D"/>
    <w:pPr>
      <w:keepNext/>
      <w:spacing w:after="0" w:line="240" w:lineRule="auto"/>
      <w:outlineLvl w:val="0"/>
    </w:pPr>
    <w:rPr>
      <w:rFonts w:ascii="Times New Roman" w:eastAsia="Times New Roman" w:hAnsi="Times New Roman" w:cs="Times New Roman"/>
      <w:b/>
      <w:sz w:val="24"/>
      <w:szCs w:val="20"/>
    </w:rPr>
  </w:style>
  <w:style w:type="paragraph" w:styleId="Heading3">
    <w:name w:val="heading 3"/>
    <w:basedOn w:val="Normal"/>
    <w:next w:val="Normal"/>
    <w:link w:val="Heading3Char"/>
    <w:qFormat/>
    <w:rsid w:val="0076506D"/>
    <w:pPr>
      <w:keepNext/>
      <w:spacing w:after="0" w:line="240" w:lineRule="auto"/>
      <w:jc w:val="both"/>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qFormat/>
    <w:rsid w:val="0076506D"/>
    <w:pPr>
      <w:keepNext/>
      <w:spacing w:after="0" w:line="240" w:lineRule="auto"/>
      <w:jc w:val="both"/>
      <w:outlineLvl w:val="3"/>
    </w:pPr>
    <w:rPr>
      <w:rFonts w:ascii="Times New Roman" w:eastAsia="Times New Roman" w:hAnsi="Times New Roman" w:cs="Times New Roman"/>
      <w:b/>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76506D"/>
    <w:rPr>
      <w:rFonts w:ascii="Times New Roman" w:eastAsia="Times New Roman" w:hAnsi="Times New Roman" w:cs="Times New Roman"/>
      <w:b/>
      <w:sz w:val="24"/>
      <w:szCs w:val="20"/>
    </w:rPr>
  </w:style>
  <w:style w:type="character" w:customStyle="1" w:styleId="Heading3Char">
    <w:name w:val="Heading 3 Char"/>
    <w:basedOn w:val="DefaultParagraphFont"/>
    <w:link w:val="Heading3"/>
    <w:qFormat/>
    <w:rsid w:val="0076506D"/>
    <w:rPr>
      <w:rFonts w:ascii="Times New Roman" w:eastAsia="Times New Roman" w:hAnsi="Times New Roman" w:cs="Times New Roman"/>
      <w:b/>
      <w:sz w:val="20"/>
      <w:szCs w:val="20"/>
    </w:rPr>
  </w:style>
  <w:style w:type="character" w:customStyle="1" w:styleId="Heading4Char">
    <w:name w:val="Heading 4 Char"/>
    <w:basedOn w:val="DefaultParagraphFont"/>
    <w:link w:val="Heading4"/>
    <w:qFormat/>
    <w:rsid w:val="0076506D"/>
    <w:rPr>
      <w:rFonts w:ascii="Times New Roman" w:eastAsia="Times New Roman" w:hAnsi="Times New Roman" w:cs="Times New Roman"/>
      <w:b/>
      <w:i/>
      <w:sz w:val="20"/>
      <w:szCs w:val="20"/>
    </w:rPr>
  </w:style>
  <w:style w:type="character" w:customStyle="1" w:styleId="BodyTextChar">
    <w:name w:val="Body Text Char"/>
    <w:basedOn w:val="DefaultParagraphFont"/>
    <w:link w:val="TextBody"/>
    <w:qFormat/>
    <w:rsid w:val="0076506D"/>
    <w:rPr>
      <w:rFonts w:ascii="Times New Roman" w:eastAsia="Times New Roman" w:hAnsi="Times New Roman" w:cs="Times New Roman"/>
      <w:i/>
      <w:sz w:val="20"/>
      <w:szCs w:val="20"/>
    </w:rPr>
  </w:style>
  <w:style w:type="character" w:customStyle="1" w:styleId="keyword">
    <w:name w:val="keyword"/>
    <w:basedOn w:val="DefaultParagraphFont"/>
    <w:qFormat/>
    <w:rsid w:val="0076506D"/>
  </w:style>
  <w:style w:type="character" w:customStyle="1" w:styleId="ListParagraphChar">
    <w:name w:val="List Paragraph Char"/>
    <w:link w:val="ListParagraph"/>
    <w:uiPriority w:val="34"/>
    <w:qFormat/>
    <w:rsid w:val="0076506D"/>
    <w:rPr>
      <w:rFonts w:ascii="Bitstream Vera Serif" w:eastAsia="Bitstream Vera Sans" w:hAnsi="Bitstream Vera Serif" w:cs="Times New Roman"/>
      <w:sz w:val="24"/>
      <w:szCs w:val="24"/>
    </w:rPr>
  </w:style>
  <w:style w:type="character" w:customStyle="1" w:styleId="InternetLink">
    <w:name w:val="Internet Link"/>
    <w:rsid w:val="0076506D"/>
    <w:rPr>
      <w:color w:val="000080"/>
      <w:u w:val="single"/>
    </w:rPr>
  </w:style>
  <w:style w:type="paragraph" w:customStyle="1" w:styleId="TextBody">
    <w:name w:val="Text Body"/>
    <w:basedOn w:val="Normal"/>
    <w:link w:val="BodyTextChar"/>
    <w:rsid w:val="0076506D"/>
    <w:pPr>
      <w:spacing w:after="0" w:line="240" w:lineRule="auto"/>
      <w:jc w:val="both"/>
    </w:pPr>
    <w:rPr>
      <w:rFonts w:ascii="Times New Roman" w:eastAsia="Times New Roman" w:hAnsi="Times New Roman" w:cs="Times New Roman"/>
      <w:i/>
      <w:sz w:val="20"/>
      <w:szCs w:val="20"/>
    </w:rPr>
  </w:style>
  <w:style w:type="paragraph" w:styleId="ListParagraph">
    <w:name w:val="List Paragraph"/>
    <w:basedOn w:val="Normal"/>
    <w:link w:val="ListParagraphChar"/>
    <w:uiPriority w:val="34"/>
    <w:qFormat/>
    <w:rsid w:val="0076506D"/>
    <w:pPr>
      <w:widowControl w:val="0"/>
      <w:suppressAutoHyphens/>
      <w:spacing w:after="0" w:line="240" w:lineRule="auto"/>
      <w:ind w:left="720"/>
      <w:contextualSpacing/>
    </w:pPr>
    <w:rPr>
      <w:rFonts w:ascii="Bitstream Vera Serif" w:eastAsia="Bitstream Vera Sans" w:hAnsi="Bitstream Vera Serif" w:cs="Times New Roman"/>
      <w:sz w:val="24"/>
      <w:szCs w:val="24"/>
    </w:rPr>
  </w:style>
  <w:style w:type="paragraph" w:styleId="NoSpacing">
    <w:name w:val="No Spacing"/>
    <w:qFormat/>
    <w:rsid w:val="0076506D"/>
    <w:pPr>
      <w:spacing w:after="0" w:line="240" w:lineRule="auto"/>
    </w:pPr>
    <w:rPr>
      <w:rFonts w:eastAsia="Calibri" w:cs="Times New Roman"/>
    </w:rPr>
  </w:style>
  <w:style w:type="paragraph" w:styleId="NormalWeb">
    <w:name w:val="Normal (Web)"/>
    <w:basedOn w:val="Normal"/>
    <w:uiPriority w:val="99"/>
    <w:unhideWhenUsed/>
    <w:qFormat/>
    <w:rsid w:val="0076506D"/>
    <w:pPr>
      <w:spacing w:beforeAutospacing="1"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6506D"/>
    <w:rPr>
      <w:color w:val="0000FF" w:themeColor="hyperlink"/>
      <w:u w:val="single"/>
    </w:rPr>
  </w:style>
  <w:style w:type="paragraph" w:customStyle="1" w:styleId="Heading81">
    <w:name w:val="Heading 81"/>
    <w:basedOn w:val="Normal"/>
    <w:next w:val="Normal"/>
    <w:rsid w:val="0076506D"/>
    <w:pPr>
      <w:widowControl w:val="0"/>
      <w:spacing w:after="0" w:line="240" w:lineRule="auto"/>
      <w:jc w:val="center"/>
    </w:pPr>
    <w:rPr>
      <w:rFonts w:ascii="Times New Roman" w:eastAsia="Times New Roman" w:hAnsi="Times New Roman" w:cs="Times New Roman"/>
      <w:b/>
      <w:sz w:val="28"/>
      <w:szCs w:val="20"/>
    </w:rPr>
  </w:style>
  <w:style w:type="paragraph" w:styleId="BodyText">
    <w:name w:val="Body Text"/>
    <w:basedOn w:val="Normal"/>
    <w:link w:val="BodyTextChar1"/>
    <w:rsid w:val="0076506D"/>
    <w:pPr>
      <w:suppressAutoHyphens/>
      <w:spacing w:after="0" w:line="240" w:lineRule="auto"/>
      <w:jc w:val="both"/>
    </w:pPr>
    <w:rPr>
      <w:rFonts w:ascii="Times New Roman" w:eastAsia="Times New Roman" w:hAnsi="Times New Roman" w:cs="Mangal"/>
      <w:b/>
      <w:sz w:val="24"/>
      <w:szCs w:val="20"/>
      <w:lang w:eastAsia="ar-SA"/>
    </w:rPr>
  </w:style>
  <w:style w:type="character" w:customStyle="1" w:styleId="BodyTextChar1">
    <w:name w:val="Body Text Char1"/>
    <w:basedOn w:val="DefaultParagraphFont"/>
    <w:link w:val="BodyText"/>
    <w:uiPriority w:val="99"/>
    <w:semiHidden/>
    <w:rsid w:val="0076506D"/>
    <w:rPr>
      <w:rFonts w:eastAsiaTheme="minorEastAsia"/>
    </w:rPr>
  </w:style>
  <w:style w:type="paragraph" w:customStyle="1" w:styleId="Clientname">
    <w:name w:val="Client name"/>
    <w:basedOn w:val="Normal"/>
    <w:next w:val="Normal"/>
    <w:rsid w:val="0076506D"/>
    <w:pPr>
      <w:keepNext/>
      <w:widowControl w:val="0"/>
      <w:suppressAutoHyphens/>
      <w:snapToGrid w:val="0"/>
      <w:spacing w:after="120" w:line="240" w:lineRule="auto"/>
      <w:jc w:val="both"/>
    </w:pPr>
    <w:rPr>
      <w:rFonts w:ascii="Times New Roman" w:eastAsia="Times New Roman" w:hAnsi="Times New Roman" w:cs="Times New Roman"/>
      <w:b/>
      <w:szCs w:val="20"/>
      <w:lang w:eastAsia="ar-SA"/>
    </w:rPr>
  </w:style>
  <w:style w:type="table" w:styleId="TableGrid">
    <w:name w:val="Table Grid"/>
    <w:basedOn w:val="TableNormal"/>
    <w:uiPriority w:val="59"/>
    <w:rsid w:val="007650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76506D"/>
    <w:pPr>
      <w:spacing w:after="0" w:line="240" w:lineRule="auto"/>
    </w:pPr>
    <w:rPr>
      <w:lang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7650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06D"/>
    <w:rPr>
      <w:rFonts w:ascii="Tahoma" w:eastAsiaTheme="minorEastAsia" w:hAnsi="Tahoma" w:cs="Tahoma"/>
      <w:sz w:val="16"/>
      <w:szCs w:val="16"/>
    </w:rPr>
  </w:style>
  <w:style w:type="character" w:customStyle="1" w:styleId="WW8Num4z3">
    <w:name w:val="WW8Num4z3"/>
    <w:rsid w:val="0076506D"/>
  </w:style>
  <w:style w:type="character" w:customStyle="1" w:styleId="normalchar">
    <w:name w:val="normal__char"/>
    <w:basedOn w:val="DefaultParagraphFont"/>
    <w:rsid w:val="0076506D"/>
  </w:style>
  <w:style w:type="paragraph" w:styleId="BodyText3">
    <w:name w:val="Body Text 3"/>
    <w:basedOn w:val="Normal"/>
    <w:link w:val="BodyText3Char"/>
    <w:rsid w:val="0076506D"/>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6506D"/>
    <w:rPr>
      <w:rFonts w:ascii="Times New Roman" w:eastAsia="Times New Roman" w:hAnsi="Times New Roman"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6506D"/>
    <w:pPr>
      <w:keepNext/>
      <w:spacing w:after="0" w:line="240" w:lineRule="auto"/>
      <w:outlineLvl w:val="0"/>
    </w:pPr>
    <w:rPr>
      <w:rFonts w:ascii="Times New Roman" w:eastAsia="Times New Roman" w:hAnsi="Times New Roman" w:cs="Times New Roman"/>
      <w:b/>
      <w:sz w:val="24"/>
      <w:szCs w:val="20"/>
    </w:rPr>
  </w:style>
  <w:style w:type="paragraph" w:styleId="Heading3">
    <w:name w:val="heading 3"/>
    <w:basedOn w:val="Normal"/>
    <w:next w:val="Normal"/>
    <w:link w:val="Heading3Char"/>
    <w:qFormat/>
    <w:rsid w:val="0076506D"/>
    <w:pPr>
      <w:keepNext/>
      <w:spacing w:after="0" w:line="240" w:lineRule="auto"/>
      <w:jc w:val="both"/>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qFormat/>
    <w:rsid w:val="0076506D"/>
    <w:pPr>
      <w:keepNext/>
      <w:spacing w:after="0" w:line="240" w:lineRule="auto"/>
      <w:jc w:val="both"/>
      <w:outlineLvl w:val="3"/>
    </w:pPr>
    <w:rPr>
      <w:rFonts w:ascii="Times New Roman" w:eastAsia="Times New Roman" w:hAnsi="Times New Roman" w:cs="Times New Roman"/>
      <w:b/>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76506D"/>
    <w:rPr>
      <w:rFonts w:ascii="Times New Roman" w:eastAsia="Times New Roman" w:hAnsi="Times New Roman" w:cs="Times New Roman"/>
      <w:b/>
      <w:sz w:val="24"/>
      <w:szCs w:val="20"/>
    </w:rPr>
  </w:style>
  <w:style w:type="character" w:customStyle="1" w:styleId="Heading3Char">
    <w:name w:val="Heading 3 Char"/>
    <w:basedOn w:val="DefaultParagraphFont"/>
    <w:link w:val="Heading3"/>
    <w:qFormat/>
    <w:rsid w:val="0076506D"/>
    <w:rPr>
      <w:rFonts w:ascii="Times New Roman" w:eastAsia="Times New Roman" w:hAnsi="Times New Roman" w:cs="Times New Roman"/>
      <w:b/>
      <w:sz w:val="20"/>
      <w:szCs w:val="20"/>
    </w:rPr>
  </w:style>
  <w:style w:type="character" w:customStyle="1" w:styleId="Heading4Char">
    <w:name w:val="Heading 4 Char"/>
    <w:basedOn w:val="DefaultParagraphFont"/>
    <w:link w:val="Heading4"/>
    <w:qFormat/>
    <w:rsid w:val="0076506D"/>
    <w:rPr>
      <w:rFonts w:ascii="Times New Roman" w:eastAsia="Times New Roman" w:hAnsi="Times New Roman" w:cs="Times New Roman"/>
      <w:b/>
      <w:i/>
      <w:sz w:val="20"/>
      <w:szCs w:val="20"/>
    </w:rPr>
  </w:style>
  <w:style w:type="character" w:customStyle="1" w:styleId="BodyTextChar">
    <w:name w:val="Body Text Char"/>
    <w:basedOn w:val="DefaultParagraphFont"/>
    <w:link w:val="TextBody"/>
    <w:qFormat/>
    <w:rsid w:val="0076506D"/>
    <w:rPr>
      <w:rFonts w:ascii="Times New Roman" w:eastAsia="Times New Roman" w:hAnsi="Times New Roman" w:cs="Times New Roman"/>
      <w:i/>
      <w:sz w:val="20"/>
      <w:szCs w:val="20"/>
    </w:rPr>
  </w:style>
  <w:style w:type="character" w:customStyle="1" w:styleId="keyword">
    <w:name w:val="keyword"/>
    <w:basedOn w:val="DefaultParagraphFont"/>
    <w:qFormat/>
    <w:rsid w:val="0076506D"/>
  </w:style>
  <w:style w:type="character" w:customStyle="1" w:styleId="ListParagraphChar">
    <w:name w:val="List Paragraph Char"/>
    <w:link w:val="ListParagraph"/>
    <w:uiPriority w:val="34"/>
    <w:qFormat/>
    <w:rsid w:val="0076506D"/>
    <w:rPr>
      <w:rFonts w:ascii="Bitstream Vera Serif" w:eastAsia="Bitstream Vera Sans" w:hAnsi="Bitstream Vera Serif" w:cs="Times New Roman"/>
      <w:sz w:val="24"/>
      <w:szCs w:val="24"/>
    </w:rPr>
  </w:style>
  <w:style w:type="character" w:customStyle="1" w:styleId="InternetLink">
    <w:name w:val="Internet Link"/>
    <w:rsid w:val="0076506D"/>
    <w:rPr>
      <w:color w:val="000080"/>
      <w:u w:val="single"/>
    </w:rPr>
  </w:style>
  <w:style w:type="paragraph" w:customStyle="1" w:styleId="TextBody">
    <w:name w:val="Text Body"/>
    <w:basedOn w:val="Normal"/>
    <w:link w:val="BodyTextChar"/>
    <w:rsid w:val="0076506D"/>
    <w:pPr>
      <w:spacing w:after="0" w:line="240" w:lineRule="auto"/>
      <w:jc w:val="both"/>
    </w:pPr>
    <w:rPr>
      <w:rFonts w:ascii="Times New Roman" w:eastAsia="Times New Roman" w:hAnsi="Times New Roman" w:cs="Times New Roman"/>
      <w:i/>
      <w:sz w:val="20"/>
      <w:szCs w:val="20"/>
    </w:rPr>
  </w:style>
  <w:style w:type="paragraph" w:styleId="ListParagraph">
    <w:name w:val="List Paragraph"/>
    <w:basedOn w:val="Normal"/>
    <w:link w:val="ListParagraphChar"/>
    <w:uiPriority w:val="34"/>
    <w:qFormat/>
    <w:rsid w:val="0076506D"/>
    <w:pPr>
      <w:widowControl w:val="0"/>
      <w:suppressAutoHyphens/>
      <w:spacing w:after="0" w:line="240" w:lineRule="auto"/>
      <w:ind w:left="720"/>
      <w:contextualSpacing/>
    </w:pPr>
    <w:rPr>
      <w:rFonts w:ascii="Bitstream Vera Serif" w:eastAsia="Bitstream Vera Sans" w:hAnsi="Bitstream Vera Serif" w:cs="Times New Roman"/>
      <w:sz w:val="24"/>
      <w:szCs w:val="24"/>
    </w:rPr>
  </w:style>
  <w:style w:type="paragraph" w:styleId="NoSpacing">
    <w:name w:val="No Spacing"/>
    <w:qFormat/>
    <w:rsid w:val="0076506D"/>
    <w:pPr>
      <w:spacing w:after="0" w:line="240" w:lineRule="auto"/>
    </w:pPr>
    <w:rPr>
      <w:rFonts w:eastAsia="Calibri" w:cs="Times New Roman"/>
    </w:rPr>
  </w:style>
  <w:style w:type="paragraph" w:styleId="NormalWeb">
    <w:name w:val="Normal (Web)"/>
    <w:basedOn w:val="Normal"/>
    <w:uiPriority w:val="99"/>
    <w:unhideWhenUsed/>
    <w:qFormat/>
    <w:rsid w:val="0076506D"/>
    <w:pPr>
      <w:spacing w:beforeAutospacing="1"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6506D"/>
    <w:rPr>
      <w:color w:val="0000FF" w:themeColor="hyperlink"/>
      <w:u w:val="single"/>
    </w:rPr>
  </w:style>
  <w:style w:type="paragraph" w:customStyle="1" w:styleId="Heading81">
    <w:name w:val="Heading 81"/>
    <w:basedOn w:val="Normal"/>
    <w:next w:val="Normal"/>
    <w:rsid w:val="0076506D"/>
    <w:pPr>
      <w:widowControl w:val="0"/>
      <w:spacing w:after="0" w:line="240" w:lineRule="auto"/>
      <w:jc w:val="center"/>
    </w:pPr>
    <w:rPr>
      <w:rFonts w:ascii="Times New Roman" w:eastAsia="Times New Roman" w:hAnsi="Times New Roman" w:cs="Times New Roman"/>
      <w:b/>
      <w:sz w:val="28"/>
      <w:szCs w:val="20"/>
    </w:rPr>
  </w:style>
  <w:style w:type="paragraph" w:styleId="BodyText">
    <w:name w:val="Body Text"/>
    <w:basedOn w:val="Normal"/>
    <w:link w:val="BodyTextChar1"/>
    <w:rsid w:val="0076506D"/>
    <w:pPr>
      <w:suppressAutoHyphens/>
      <w:spacing w:after="0" w:line="240" w:lineRule="auto"/>
      <w:jc w:val="both"/>
    </w:pPr>
    <w:rPr>
      <w:rFonts w:ascii="Times New Roman" w:eastAsia="Times New Roman" w:hAnsi="Times New Roman" w:cs="Mangal"/>
      <w:b/>
      <w:sz w:val="24"/>
      <w:szCs w:val="20"/>
      <w:lang w:eastAsia="ar-SA"/>
    </w:rPr>
  </w:style>
  <w:style w:type="character" w:customStyle="1" w:styleId="BodyTextChar1">
    <w:name w:val="Body Text Char1"/>
    <w:basedOn w:val="DefaultParagraphFont"/>
    <w:link w:val="BodyText"/>
    <w:uiPriority w:val="99"/>
    <w:semiHidden/>
    <w:rsid w:val="0076506D"/>
    <w:rPr>
      <w:rFonts w:eastAsiaTheme="minorEastAsia"/>
    </w:rPr>
  </w:style>
  <w:style w:type="paragraph" w:customStyle="1" w:styleId="Clientname">
    <w:name w:val="Client name"/>
    <w:basedOn w:val="Normal"/>
    <w:next w:val="Normal"/>
    <w:rsid w:val="0076506D"/>
    <w:pPr>
      <w:keepNext/>
      <w:widowControl w:val="0"/>
      <w:suppressAutoHyphens/>
      <w:snapToGrid w:val="0"/>
      <w:spacing w:after="120" w:line="240" w:lineRule="auto"/>
      <w:jc w:val="both"/>
    </w:pPr>
    <w:rPr>
      <w:rFonts w:ascii="Times New Roman" w:eastAsia="Times New Roman" w:hAnsi="Times New Roman" w:cs="Times New Roman"/>
      <w:b/>
      <w:szCs w:val="20"/>
      <w:lang w:eastAsia="ar-SA"/>
    </w:rPr>
  </w:style>
  <w:style w:type="table" w:styleId="TableGrid">
    <w:name w:val="Table Grid"/>
    <w:basedOn w:val="TableNormal"/>
    <w:uiPriority w:val="59"/>
    <w:rsid w:val="007650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76506D"/>
    <w:pPr>
      <w:spacing w:after="0" w:line="240" w:lineRule="auto"/>
    </w:pPr>
    <w:rPr>
      <w:lang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7650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06D"/>
    <w:rPr>
      <w:rFonts w:ascii="Tahoma" w:eastAsiaTheme="minorEastAsia" w:hAnsi="Tahoma" w:cs="Tahoma"/>
      <w:sz w:val="16"/>
      <w:szCs w:val="16"/>
    </w:rPr>
  </w:style>
  <w:style w:type="character" w:customStyle="1" w:styleId="WW8Num4z3">
    <w:name w:val="WW8Num4z3"/>
    <w:rsid w:val="0076506D"/>
  </w:style>
  <w:style w:type="character" w:customStyle="1" w:styleId="normalchar">
    <w:name w:val="normal__char"/>
    <w:basedOn w:val="DefaultParagraphFont"/>
    <w:rsid w:val="0076506D"/>
  </w:style>
  <w:style w:type="paragraph" w:styleId="BodyText3">
    <w:name w:val="Body Text 3"/>
    <w:basedOn w:val="Normal"/>
    <w:link w:val="BodyText3Char"/>
    <w:rsid w:val="0076506D"/>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6506D"/>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lecommunications_company" TargetMode="External"/><Relationship Id="rId3" Type="http://schemas.openxmlformats.org/officeDocument/2006/relationships/styles" Target="styles.xml"/><Relationship Id="rId7" Type="http://schemas.openxmlformats.org/officeDocument/2006/relationships/hyperlink" Target="https://en.wikipedia.org/wiki/Ital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05634-964E-497B-B772-E51F99048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cp:revision>
  <dcterms:created xsi:type="dcterms:W3CDTF">2019-08-07T10:20:00Z</dcterms:created>
  <dcterms:modified xsi:type="dcterms:W3CDTF">2019-08-07T10:20:00Z</dcterms:modified>
</cp:coreProperties>
</file>